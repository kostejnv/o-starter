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FFB1C" w14:textId="77777777" w:rsidR="00CE6033" w:rsidRPr="002E6718" w:rsidRDefault="00CE6033">
      <w:pPr>
        <w:pStyle w:val="line"/>
        <w:jc w:val="center"/>
        <w:rPr>
          <w:lang w:val="cs-CZ"/>
        </w:rPr>
      </w:pPr>
    </w:p>
    <w:p w14:paraId="22713F82" w14:textId="77777777" w:rsidR="00CE6033" w:rsidRPr="002E6718" w:rsidRDefault="00CE6033">
      <w:pPr>
        <w:pStyle w:val="Nzev"/>
        <w:spacing w:before="245" w:after="346"/>
        <w:jc w:val="center"/>
        <w:rPr>
          <w:sz w:val="52"/>
          <w:szCs w:val="52"/>
          <w:lang w:val="cs-CZ"/>
        </w:rPr>
      </w:pPr>
      <w:r w:rsidRPr="002E6718">
        <w:rPr>
          <w:sz w:val="52"/>
          <w:szCs w:val="52"/>
          <w:lang w:val="cs-CZ"/>
        </w:rPr>
        <w:t>Specifikace softwarového díla</w:t>
      </w:r>
    </w:p>
    <w:p w14:paraId="6D9E2C00" w14:textId="77777777" w:rsidR="00CE6033" w:rsidRPr="002E6718" w:rsidRDefault="00CE6033">
      <w:pPr>
        <w:pStyle w:val="Nzev"/>
        <w:spacing w:before="245" w:after="346"/>
        <w:jc w:val="center"/>
        <w:rPr>
          <w:sz w:val="52"/>
          <w:szCs w:val="52"/>
          <w:lang w:val="cs-CZ"/>
        </w:rPr>
      </w:pPr>
      <w:r w:rsidRPr="002E6718">
        <w:rPr>
          <w:sz w:val="52"/>
          <w:szCs w:val="52"/>
          <w:lang w:val="cs-CZ"/>
        </w:rPr>
        <w:t>&amp;</w:t>
      </w:r>
      <w:r w:rsidRPr="002E6718">
        <w:rPr>
          <w:sz w:val="52"/>
          <w:szCs w:val="52"/>
          <w:lang w:val="cs-CZ"/>
        </w:rPr>
        <w:br/>
        <w:t>Časový plán implementace</w:t>
      </w:r>
    </w:p>
    <w:p w14:paraId="680AEAAB" w14:textId="77777777" w:rsidR="00CE6033" w:rsidRPr="002E6718" w:rsidRDefault="00CE6033">
      <w:pPr>
        <w:pStyle w:val="Nzev"/>
        <w:spacing w:before="0" w:after="400"/>
        <w:jc w:val="center"/>
        <w:rPr>
          <w:sz w:val="40"/>
          <w:lang w:val="cs-CZ"/>
        </w:rPr>
      </w:pPr>
      <w:r w:rsidRPr="002E6718">
        <w:rPr>
          <w:sz w:val="40"/>
          <w:lang w:val="cs-CZ"/>
        </w:rPr>
        <w:t>pro</w:t>
      </w:r>
    </w:p>
    <w:p w14:paraId="05D986E7" w14:textId="4F804DCA" w:rsidR="00CE6033" w:rsidRPr="002E6718" w:rsidRDefault="00517AFB">
      <w:pPr>
        <w:pStyle w:val="Nzev"/>
        <w:jc w:val="center"/>
        <w:rPr>
          <w:lang w:val="cs-CZ"/>
        </w:rPr>
      </w:pPr>
      <w:r w:rsidRPr="002E6718">
        <w:rPr>
          <w:lang w:val="cs-CZ"/>
        </w:rPr>
        <w:t>O-</w:t>
      </w:r>
      <w:proofErr w:type="spellStart"/>
      <w:r w:rsidRPr="002E6718">
        <w:rPr>
          <w:lang w:val="cs-CZ"/>
        </w:rPr>
        <w:t>Starter</w:t>
      </w:r>
      <w:proofErr w:type="spellEnd"/>
    </w:p>
    <w:p w14:paraId="05190B29" w14:textId="78596F97" w:rsidR="00CE6033" w:rsidRPr="002E6718" w:rsidRDefault="00517AFB">
      <w:pPr>
        <w:pStyle w:val="ByLine"/>
        <w:jc w:val="center"/>
        <w:rPr>
          <w:lang w:val="cs-CZ"/>
        </w:rPr>
      </w:pPr>
      <w:r w:rsidRPr="002E6718">
        <w:rPr>
          <w:lang w:val="cs-CZ"/>
        </w:rPr>
        <w:t>Software pro pořad</w:t>
      </w:r>
      <w:r w:rsidR="00BD688B">
        <w:rPr>
          <w:lang w:val="cs-CZ"/>
        </w:rPr>
        <w:t>a</w:t>
      </w:r>
      <w:r w:rsidRPr="002E6718">
        <w:rPr>
          <w:lang w:val="cs-CZ"/>
        </w:rPr>
        <w:t>tele závodů orientačního běhu zjednodušující proces kontroly závodníků na startu</w:t>
      </w:r>
    </w:p>
    <w:p w14:paraId="2CCDE310" w14:textId="0881EB38" w:rsidR="00CE6033" w:rsidRPr="002E6718" w:rsidRDefault="00517AFB">
      <w:pPr>
        <w:pStyle w:val="ByLine"/>
        <w:jc w:val="center"/>
        <w:rPr>
          <w:lang w:val="cs-CZ"/>
        </w:rPr>
      </w:pPr>
      <w:r w:rsidRPr="002E6718">
        <w:rPr>
          <w:lang w:val="cs-CZ"/>
        </w:rPr>
        <w:t>1.0</w:t>
      </w:r>
    </w:p>
    <w:p w14:paraId="718C9502" w14:textId="5FDC6FF2" w:rsidR="00CE6033" w:rsidRPr="002E6718" w:rsidRDefault="00517AFB">
      <w:pPr>
        <w:pStyle w:val="ByLine"/>
        <w:jc w:val="center"/>
        <w:rPr>
          <w:lang w:val="cs-CZ"/>
        </w:rPr>
      </w:pPr>
      <w:r w:rsidRPr="002E6718">
        <w:rPr>
          <w:lang w:val="cs-CZ"/>
        </w:rPr>
        <w:t>Vít Koštejn</w:t>
      </w:r>
    </w:p>
    <w:p w14:paraId="393D5068" w14:textId="4C3ECD14" w:rsidR="00CE6033" w:rsidRPr="002E6718" w:rsidRDefault="00517AFB">
      <w:pPr>
        <w:pStyle w:val="ByLine"/>
        <w:jc w:val="center"/>
        <w:rPr>
          <w:lang w:val="cs-CZ"/>
        </w:rPr>
        <w:sectPr w:rsidR="00CE6033" w:rsidRPr="002E6718">
          <w:headerReference w:type="even" r:id="rId8"/>
          <w:footerReference w:type="even" r:id="rId9"/>
          <w:footerReference w:type="default" r:id="rId10"/>
          <w:pgSz w:w="12240" w:h="15840"/>
          <w:pgMar w:top="1440" w:right="1440" w:bottom="1440" w:left="1440" w:header="708" w:footer="720" w:gutter="0"/>
          <w:pgNumType w:fmt="lowerRoman" w:start="1"/>
          <w:cols w:space="708"/>
          <w:docGrid w:linePitch="360"/>
        </w:sectPr>
      </w:pPr>
      <w:r w:rsidRPr="002E6718">
        <w:rPr>
          <w:lang w:val="cs-CZ"/>
        </w:rPr>
        <w:t xml:space="preserve">17. května 2020 </w:t>
      </w:r>
    </w:p>
    <w:p w14:paraId="0042882B" w14:textId="77777777" w:rsidR="00CE6033" w:rsidRPr="002E6718" w:rsidRDefault="00CE6033">
      <w:pPr>
        <w:pStyle w:val="TOCEntry"/>
        <w:rPr>
          <w:lang w:val="cs-CZ"/>
        </w:rPr>
        <w:sectPr w:rsidR="00CE6033" w:rsidRPr="002E6718">
          <w:pgSz w:w="12240" w:h="15840"/>
          <w:pgMar w:top="1440" w:right="1440" w:bottom="1440" w:left="1440" w:header="720" w:footer="720" w:gutter="0"/>
          <w:pgNumType w:fmt="lowerRoman"/>
          <w:cols w:space="708"/>
          <w:docGrid w:linePitch="360"/>
        </w:sectPr>
      </w:pPr>
      <w:r w:rsidRPr="002E6718">
        <w:rPr>
          <w:lang w:val="cs-CZ"/>
        </w:rPr>
        <w:lastRenderedPageBreak/>
        <w:t>Obsah</w:t>
      </w:r>
    </w:p>
    <w:p w14:paraId="035E00CE" w14:textId="5709EC3A" w:rsidR="006C7B13" w:rsidRDefault="00CE6033">
      <w:pPr>
        <w:pStyle w:val="Obsah1"/>
        <w:rPr>
          <w:rFonts w:asciiTheme="minorHAnsi" w:eastAsiaTheme="minorEastAsia" w:hAnsiTheme="minorHAnsi" w:cstheme="minorBidi"/>
          <w:b w:val="0"/>
          <w:noProof/>
          <w:sz w:val="22"/>
          <w:szCs w:val="22"/>
          <w:lang w:eastAsia="cs-CZ"/>
        </w:rPr>
      </w:pPr>
      <w:r w:rsidRPr="002E6718">
        <w:fldChar w:fldCharType="begin"/>
      </w:r>
      <w:r w:rsidRPr="002E6718">
        <w:instrText xml:space="preserve"> TOC \o "1-2" \t "TOCentry;1" </w:instrText>
      </w:r>
      <w:r w:rsidRPr="002E6718">
        <w:fldChar w:fldCharType="separate"/>
      </w:r>
      <w:r w:rsidR="006C7B13" w:rsidRPr="007F3682">
        <w:rPr>
          <w:rFonts w:ascii="Times New Roman" w:hAnsi="Times New Roman"/>
          <w:noProof/>
        </w:rPr>
        <w:t>1.</w:t>
      </w:r>
      <w:r w:rsidR="006C7B13">
        <w:rPr>
          <w:rFonts w:asciiTheme="minorHAnsi" w:eastAsiaTheme="minorEastAsia" w:hAnsiTheme="minorHAnsi" w:cstheme="minorBidi"/>
          <w:b w:val="0"/>
          <w:noProof/>
          <w:sz w:val="22"/>
          <w:szCs w:val="22"/>
          <w:lang w:eastAsia="cs-CZ"/>
        </w:rPr>
        <w:tab/>
      </w:r>
      <w:r w:rsidR="006C7B13" w:rsidRPr="007F3682">
        <w:rPr>
          <w:rFonts w:ascii="Times New Roman" w:hAnsi="Times New Roman"/>
          <w:noProof/>
        </w:rPr>
        <w:t>Základní informace</w:t>
      </w:r>
      <w:r w:rsidR="006C7B13">
        <w:rPr>
          <w:noProof/>
        </w:rPr>
        <w:tab/>
      </w:r>
      <w:r w:rsidR="006C7B13">
        <w:rPr>
          <w:noProof/>
        </w:rPr>
        <w:fldChar w:fldCharType="begin"/>
      </w:r>
      <w:r w:rsidR="006C7B13">
        <w:rPr>
          <w:noProof/>
        </w:rPr>
        <w:instrText xml:space="preserve"> PAGEREF _Toc54956295 \h </w:instrText>
      </w:r>
      <w:r w:rsidR="006C7B13">
        <w:rPr>
          <w:noProof/>
        </w:rPr>
      </w:r>
      <w:r w:rsidR="006C7B13">
        <w:rPr>
          <w:noProof/>
        </w:rPr>
        <w:fldChar w:fldCharType="separate"/>
      </w:r>
      <w:r w:rsidR="006C7B13">
        <w:rPr>
          <w:noProof/>
        </w:rPr>
        <w:t>1</w:t>
      </w:r>
      <w:r w:rsidR="006C7B13">
        <w:rPr>
          <w:noProof/>
        </w:rPr>
        <w:fldChar w:fldCharType="end"/>
      </w:r>
    </w:p>
    <w:p w14:paraId="4851A425" w14:textId="430A652E"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1.1</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Popis a zaměření softwarového díla</w:t>
      </w:r>
      <w:r>
        <w:rPr>
          <w:noProof/>
        </w:rPr>
        <w:tab/>
      </w:r>
      <w:r>
        <w:rPr>
          <w:noProof/>
        </w:rPr>
        <w:fldChar w:fldCharType="begin"/>
      </w:r>
      <w:r>
        <w:rPr>
          <w:noProof/>
        </w:rPr>
        <w:instrText xml:space="preserve"> PAGEREF _Toc54956296 \h </w:instrText>
      </w:r>
      <w:r>
        <w:rPr>
          <w:noProof/>
        </w:rPr>
      </w:r>
      <w:r>
        <w:rPr>
          <w:noProof/>
        </w:rPr>
        <w:fldChar w:fldCharType="separate"/>
      </w:r>
      <w:r>
        <w:rPr>
          <w:noProof/>
        </w:rPr>
        <w:t>1</w:t>
      </w:r>
      <w:r>
        <w:rPr>
          <w:noProof/>
        </w:rPr>
        <w:fldChar w:fldCharType="end"/>
      </w:r>
    </w:p>
    <w:p w14:paraId="7F12F9F4" w14:textId="72861655"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1.2</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Použité technologie</w:t>
      </w:r>
      <w:r>
        <w:rPr>
          <w:noProof/>
        </w:rPr>
        <w:tab/>
      </w:r>
      <w:r>
        <w:rPr>
          <w:noProof/>
        </w:rPr>
        <w:fldChar w:fldCharType="begin"/>
      </w:r>
      <w:r>
        <w:rPr>
          <w:noProof/>
        </w:rPr>
        <w:instrText xml:space="preserve"> PAGEREF _Toc54956297 \h </w:instrText>
      </w:r>
      <w:r>
        <w:rPr>
          <w:noProof/>
        </w:rPr>
      </w:r>
      <w:r>
        <w:rPr>
          <w:noProof/>
        </w:rPr>
        <w:fldChar w:fldCharType="separate"/>
      </w:r>
      <w:r>
        <w:rPr>
          <w:noProof/>
        </w:rPr>
        <w:t>1</w:t>
      </w:r>
      <w:r>
        <w:rPr>
          <w:noProof/>
        </w:rPr>
        <w:fldChar w:fldCharType="end"/>
      </w:r>
    </w:p>
    <w:p w14:paraId="160BEFAB" w14:textId="68E34033"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1.3</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Odkazy (Reference)</w:t>
      </w:r>
      <w:r>
        <w:rPr>
          <w:noProof/>
        </w:rPr>
        <w:tab/>
      </w:r>
      <w:r>
        <w:rPr>
          <w:noProof/>
        </w:rPr>
        <w:fldChar w:fldCharType="begin"/>
      </w:r>
      <w:r>
        <w:rPr>
          <w:noProof/>
        </w:rPr>
        <w:instrText xml:space="preserve"> PAGEREF _Toc54956298 \h </w:instrText>
      </w:r>
      <w:r>
        <w:rPr>
          <w:noProof/>
        </w:rPr>
      </w:r>
      <w:r>
        <w:rPr>
          <w:noProof/>
        </w:rPr>
        <w:fldChar w:fldCharType="separate"/>
      </w:r>
      <w:r>
        <w:rPr>
          <w:noProof/>
        </w:rPr>
        <w:t>1</w:t>
      </w:r>
      <w:r>
        <w:rPr>
          <w:noProof/>
        </w:rPr>
        <w:fldChar w:fldCharType="end"/>
      </w:r>
    </w:p>
    <w:p w14:paraId="62F6277F" w14:textId="6D598437"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2.</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Stručný popis softwarového díla</w:t>
      </w:r>
      <w:r>
        <w:rPr>
          <w:noProof/>
        </w:rPr>
        <w:tab/>
      </w:r>
      <w:r>
        <w:rPr>
          <w:noProof/>
        </w:rPr>
        <w:fldChar w:fldCharType="begin"/>
      </w:r>
      <w:r>
        <w:rPr>
          <w:noProof/>
        </w:rPr>
        <w:instrText xml:space="preserve"> PAGEREF _Toc54956299 \h </w:instrText>
      </w:r>
      <w:r>
        <w:rPr>
          <w:noProof/>
        </w:rPr>
      </w:r>
      <w:r>
        <w:rPr>
          <w:noProof/>
        </w:rPr>
        <w:fldChar w:fldCharType="separate"/>
      </w:r>
      <w:r>
        <w:rPr>
          <w:noProof/>
        </w:rPr>
        <w:t>1</w:t>
      </w:r>
      <w:r>
        <w:rPr>
          <w:noProof/>
        </w:rPr>
        <w:fldChar w:fldCharType="end"/>
      </w:r>
    </w:p>
    <w:p w14:paraId="18560BB4" w14:textId="50E83921"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noProof/>
          <w:lang w:val="cs-CZ"/>
        </w:rPr>
        <w:t>2.1</w:t>
      </w:r>
      <w:r>
        <w:rPr>
          <w:rFonts w:asciiTheme="minorHAnsi" w:eastAsiaTheme="minorEastAsia" w:hAnsiTheme="minorHAnsi" w:cstheme="minorBidi"/>
          <w:noProof/>
          <w:szCs w:val="22"/>
          <w:lang w:val="cs-CZ" w:eastAsia="cs-CZ"/>
        </w:rPr>
        <w:tab/>
      </w:r>
      <w:r w:rsidRPr="007F3682">
        <w:rPr>
          <w:noProof/>
          <w:lang w:val="cs-CZ"/>
        </w:rPr>
        <w:t>Struktura implementace</w:t>
      </w:r>
      <w:r>
        <w:rPr>
          <w:noProof/>
        </w:rPr>
        <w:tab/>
      </w:r>
      <w:r>
        <w:rPr>
          <w:noProof/>
        </w:rPr>
        <w:fldChar w:fldCharType="begin"/>
      </w:r>
      <w:r>
        <w:rPr>
          <w:noProof/>
        </w:rPr>
        <w:instrText xml:space="preserve"> PAGEREF _Toc54956300 \h </w:instrText>
      </w:r>
      <w:r>
        <w:rPr>
          <w:noProof/>
        </w:rPr>
      </w:r>
      <w:r>
        <w:rPr>
          <w:noProof/>
        </w:rPr>
        <w:fldChar w:fldCharType="separate"/>
      </w:r>
      <w:r>
        <w:rPr>
          <w:noProof/>
        </w:rPr>
        <w:t>1</w:t>
      </w:r>
      <w:r>
        <w:rPr>
          <w:noProof/>
        </w:rPr>
        <w:fldChar w:fldCharType="end"/>
      </w:r>
    </w:p>
    <w:p w14:paraId="380BC6B1" w14:textId="0B44B75C"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2.2</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Důvod vzniku softwarového díla a jeho základní části a cíle řešení</w:t>
      </w:r>
      <w:r>
        <w:rPr>
          <w:noProof/>
        </w:rPr>
        <w:tab/>
      </w:r>
      <w:r>
        <w:rPr>
          <w:noProof/>
        </w:rPr>
        <w:fldChar w:fldCharType="begin"/>
      </w:r>
      <w:r>
        <w:rPr>
          <w:noProof/>
        </w:rPr>
        <w:instrText xml:space="preserve"> PAGEREF _Toc54956301 \h </w:instrText>
      </w:r>
      <w:r>
        <w:rPr>
          <w:noProof/>
        </w:rPr>
      </w:r>
      <w:r>
        <w:rPr>
          <w:noProof/>
        </w:rPr>
        <w:fldChar w:fldCharType="separate"/>
      </w:r>
      <w:r>
        <w:rPr>
          <w:noProof/>
        </w:rPr>
        <w:t>2</w:t>
      </w:r>
      <w:r>
        <w:rPr>
          <w:noProof/>
        </w:rPr>
        <w:fldChar w:fldCharType="end"/>
      </w:r>
    </w:p>
    <w:p w14:paraId="36D24706" w14:textId="72AA298F"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2.3</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Hlavní funkce</w:t>
      </w:r>
      <w:r>
        <w:rPr>
          <w:noProof/>
        </w:rPr>
        <w:tab/>
      </w:r>
      <w:r>
        <w:rPr>
          <w:noProof/>
        </w:rPr>
        <w:fldChar w:fldCharType="begin"/>
      </w:r>
      <w:r>
        <w:rPr>
          <w:noProof/>
        </w:rPr>
        <w:instrText xml:space="preserve"> PAGEREF _Toc54956302 \h </w:instrText>
      </w:r>
      <w:r>
        <w:rPr>
          <w:noProof/>
        </w:rPr>
      </w:r>
      <w:r>
        <w:rPr>
          <w:noProof/>
        </w:rPr>
        <w:fldChar w:fldCharType="separate"/>
      </w:r>
      <w:r>
        <w:rPr>
          <w:noProof/>
        </w:rPr>
        <w:t>2</w:t>
      </w:r>
      <w:r>
        <w:rPr>
          <w:noProof/>
        </w:rPr>
        <w:fldChar w:fldCharType="end"/>
      </w:r>
    </w:p>
    <w:p w14:paraId="3BFB7909" w14:textId="1F3ECBDD"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2.4</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Motivační příklad užití</w:t>
      </w:r>
      <w:r>
        <w:rPr>
          <w:noProof/>
        </w:rPr>
        <w:tab/>
      </w:r>
      <w:r>
        <w:rPr>
          <w:noProof/>
        </w:rPr>
        <w:fldChar w:fldCharType="begin"/>
      </w:r>
      <w:r>
        <w:rPr>
          <w:noProof/>
        </w:rPr>
        <w:instrText xml:space="preserve"> PAGEREF _Toc54956303 \h </w:instrText>
      </w:r>
      <w:r>
        <w:rPr>
          <w:noProof/>
        </w:rPr>
      </w:r>
      <w:r>
        <w:rPr>
          <w:noProof/>
        </w:rPr>
        <w:fldChar w:fldCharType="separate"/>
      </w:r>
      <w:r>
        <w:rPr>
          <w:noProof/>
        </w:rPr>
        <w:t>2</w:t>
      </w:r>
      <w:r>
        <w:rPr>
          <w:noProof/>
        </w:rPr>
        <w:fldChar w:fldCharType="end"/>
      </w:r>
    </w:p>
    <w:p w14:paraId="395F2F87" w14:textId="2BD85476"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2.5</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Prostředí aplikace</w:t>
      </w:r>
      <w:r>
        <w:rPr>
          <w:noProof/>
        </w:rPr>
        <w:tab/>
      </w:r>
      <w:r>
        <w:rPr>
          <w:noProof/>
        </w:rPr>
        <w:fldChar w:fldCharType="begin"/>
      </w:r>
      <w:r>
        <w:rPr>
          <w:noProof/>
        </w:rPr>
        <w:instrText xml:space="preserve"> PAGEREF _Toc54956304 \h </w:instrText>
      </w:r>
      <w:r>
        <w:rPr>
          <w:noProof/>
        </w:rPr>
      </w:r>
      <w:r>
        <w:rPr>
          <w:noProof/>
        </w:rPr>
        <w:fldChar w:fldCharType="separate"/>
      </w:r>
      <w:r>
        <w:rPr>
          <w:noProof/>
        </w:rPr>
        <w:t>2</w:t>
      </w:r>
      <w:r>
        <w:rPr>
          <w:noProof/>
        </w:rPr>
        <w:fldChar w:fldCharType="end"/>
      </w:r>
    </w:p>
    <w:p w14:paraId="13AF1F0B" w14:textId="40D97849"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3.</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Vnější rozhraní</w:t>
      </w:r>
      <w:r>
        <w:rPr>
          <w:noProof/>
        </w:rPr>
        <w:tab/>
      </w:r>
      <w:r>
        <w:rPr>
          <w:noProof/>
        </w:rPr>
        <w:fldChar w:fldCharType="begin"/>
      </w:r>
      <w:r>
        <w:rPr>
          <w:noProof/>
        </w:rPr>
        <w:instrText xml:space="preserve"> PAGEREF _Toc54956305 \h </w:instrText>
      </w:r>
      <w:r>
        <w:rPr>
          <w:noProof/>
        </w:rPr>
      </w:r>
      <w:r>
        <w:rPr>
          <w:noProof/>
        </w:rPr>
        <w:fldChar w:fldCharType="separate"/>
      </w:r>
      <w:r>
        <w:rPr>
          <w:noProof/>
        </w:rPr>
        <w:t>2</w:t>
      </w:r>
      <w:r>
        <w:rPr>
          <w:noProof/>
        </w:rPr>
        <w:fldChar w:fldCharType="end"/>
      </w:r>
    </w:p>
    <w:p w14:paraId="4046AA09" w14:textId="050827B1"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3.1</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Uživatelské rozhraní, vstupy a výstupy</w:t>
      </w:r>
      <w:r>
        <w:rPr>
          <w:noProof/>
        </w:rPr>
        <w:tab/>
      </w:r>
      <w:r>
        <w:rPr>
          <w:noProof/>
        </w:rPr>
        <w:fldChar w:fldCharType="begin"/>
      </w:r>
      <w:r>
        <w:rPr>
          <w:noProof/>
        </w:rPr>
        <w:instrText xml:space="preserve"> PAGEREF _Toc54956306 \h </w:instrText>
      </w:r>
      <w:r>
        <w:rPr>
          <w:noProof/>
        </w:rPr>
      </w:r>
      <w:r>
        <w:rPr>
          <w:noProof/>
        </w:rPr>
        <w:fldChar w:fldCharType="separate"/>
      </w:r>
      <w:r>
        <w:rPr>
          <w:noProof/>
        </w:rPr>
        <w:t>2</w:t>
      </w:r>
      <w:r>
        <w:rPr>
          <w:noProof/>
        </w:rPr>
        <w:fldChar w:fldCharType="end"/>
      </w:r>
    </w:p>
    <w:p w14:paraId="71F5E838" w14:textId="1D45AACD"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3.2</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Rozhraní se software</w:t>
      </w:r>
      <w:r>
        <w:rPr>
          <w:noProof/>
        </w:rPr>
        <w:tab/>
      </w:r>
      <w:r>
        <w:rPr>
          <w:noProof/>
        </w:rPr>
        <w:fldChar w:fldCharType="begin"/>
      </w:r>
      <w:r>
        <w:rPr>
          <w:noProof/>
        </w:rPr>
        <w:instrText xml:space="preserve"> PAGEREF _Toc54956307 \h </w:instrText>
      </w:r>
      <w:r>
        <w:rPr>
          <w:noProof/>
        </w:rPr>
      </w:r>
      <w:r>
        <w:rPr>
          <w:noProof/>
        </w:rPr>
        <w:fldChar w:fldCharType="separate"/>
      </w:r>
      <w:r>
        <w:rPr>
          <w:noProof/>
        </w:rPr>
        <w:t>3</w:t>
      </w:r>
      <w:r>
        <w:rPr>
          <w:noProof/>
        </w:rPr>
        <w:fldChar w:fldCharType="end"/>
      </w:r>
    </w:p>
    <w:p w14:paraId="01DA9B18" w14:textId="7A60A00F"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3.3</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Komunikační rozhraní</w:t>
      </w:r>
      <w:r>
        <w:rPr>
          <w:noProof/>
        </w:rPr>
        <w:tab/>
      </w:r>
      <w:r>
        <w:rPr>
          <w:noProof/>
        </w:rPr>
        <w:fldChar w:fldCharType="begin"/>
      </w:r>
      <w:r>
        <w:rPr>
          <w:noProof/>
        </w:rPr>
        <w:instrText xml:space="preserve"> PAGEREF _Toc54956308 \h </w:instrText>
      </w:r>
      <w:r>
        <w:rPr>
          <w:noProof/>
        </w:rPr>
      </w:r>
      <w:r>
        <w:rPr>
          <w:noProof/>
        </w:rPr>
        <w:fldChar w:fldCharType="separate"/>
      </w:r>
      <w:r>
        <w:rPr>
          <w:noProof/>
        </w:rPr>
        <w:t>3</w:t>
      </w:r>
      <w:r>
        <w:rPr>
          <w:noProof/>
        </w:rPr>
        <w:fldChar w:fldCharType="end"/>
      </w:r>
    </w:p>
    <w:p w14:paraId="3A7C86D1" w14:textId="4A3FE6C7"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4.</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Detailní popis funkcionality</w:t>
      </w:r>
      <w:r>
        <w:rPr>
          <w:noProof/>
        </w:rPr>
        <w:tab/>
      </w:r>
      <w:r>
        <w:rPr>
          <w:noProof/>
        </w:rPr>
        <w:fldChar w:fldCharType="begin"/>
      </w:r>
      <w:r>
        <w:rPr>
          <w:noProof/>
        </w:rPr>
        <w:instrText xml:space="preserve"> PAGEREF _Toc54956309 \h </w:instrText>
      </w:r>
      <w:r>
        <w:rPr>
          <w:noProof/>
        </w:rPr>
      </w:r>
      <w:r>
        <w:rPr>
          <w:noProof/>
        </w:rPr>
        <w:fldChar w:fldCharType="separate"/>
      </w:r>
      <w:r>
        <w:rPr>
          <w:noProof/>
        </w:rPr>
        <w:t>3</w:t>
      </w:r>
      <w:r>
        <w:rPr>
          <w:noProof/>
        </w:rPr>
        <w:fldChar w:fldCharType="end"/>
      </w:r>
    </w:p>
    <w:p w14:paraId="564CC204" w14:textId="6CA2DB47"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4.1</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Vytvoření nového závodu</w:t>
      </w:r>
      <w:r>
        <w:rPr>
          <w:noProof/>
        </w:rPr>
        <w:tab/>
      </w:r>
      <w:r>
        <w:rPr>
          <w:noProof/>
        </w:rPr>
        <w:fldChar w:fldCharType="begin"/>
      </w:r>
      <w:r>
        <w:rPr>
          <w:noProof/>
        </w:rPr>
        <w:instrText xml:space="preserve"> PAGEREF _Toc54956310 \h </w:instrText>
      </w:r>
      <w:r>
        <w:rPr>
          <w:noProof/>
        </w:rPr>
      </w:r>
      <w:r>
        <w:rPr>
          <w:noProof/>
        </w:rPr>
        <w:fldChar w:fldCharType="separate"/>
      </w:r>
      <w:r>
        <w:rPr>
          <w:noProof/>
        </w:rPr>
        <w:t>3</w:t>
      </w:r>
      <w:r>
        <w:rPr>
          <w:noProof/>
        </w:rPr>
        <w:fldChar w:fldCharType="end"/>
      </w:r>
    </w:p>
    <w:p w14:paraId="59BBE5DF" w14:textId="0DDAF8CE"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4.2</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Načtení startovních listin</w:t>
      </w:r>
      <w:r>
        <w:rPr>
          <w:noProof/>
        </w:rPr>
        <w:tab/>
      </w:r>
      <w:r>
        <w:rPr>
          <w:noProof/>
        </w:rPr>
        <w:fldChar w:fldCharType="begin"/>
      </w:r>
      <w:r>
        <w:rPr>
          <w:noProof/>
        </w:rPr>
        <w:instrText xml:space="preserve"> PAGEREF _Toc54956311 \h </w:instrText>
      </w:r>
      <w:r>
        <w:rPr>
          <w:noProof/>
        </w:rPr>
      </w:r>
      <w:r>
        <w:rPr>
          <w:noProof/>
        </w:rPr>
        <w:fldChar w:fldCharType="separate"/>
      </w:r>
      <w:r>
        <w:rPr>
          <w:noProof/>
        </w:rPr>
        <w:t>3</w:t>
      </w:r>
      <w:r>
        <w:rPr>
          <w:noProof/>
        </w:rPr>
        <w:fldChar w:fldCharType="end"/>
      </w:r>
    </w:p>
    <w:p w14:paraId="186E94B9" w14:textId="66157AE1"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4.3</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Úprava dat</w:t>
      </w:r>
      <w:r>
        <w:rPr>
          <w:noProof/>
        </w:rPr>
        <w:tab/>
      </w:r>
      <w:r>
        <w:rPr>
          <w:noProof/>
        </w:rPr>
        <w:fldChar w:fldCharType="begin"/>
      </w:r>
      <w:r>
        <w:rPr>
          <w:noProof/>
        </w:rPr>
        <w:instrText xml:space="preserve"> PAGEREF _Toc54956312 \h </w:instrText>
      </w:r>
      <w:r>
        <w:rPr>
          <w:noProof/>
        </w:rPr>
      </w:r>
      <w:r>
        <w:rPr>
          <w:noProof/>
        </w:rPr>
        <w:fldChar w:fldCharType="separate"/>
      </w:r>
      <w:r>
        <w:rPr>
          <w:noProof/>
        </w:rPr>
        <w:t>3</w:t>
      </w:r>
      <w:r>
        <w:rPr>
          <w:noProof/>
        </w:rPr>
        <w:fldChar w:fldCharType="end"/>
      </w:r>
    </w:p>
    <w:p w14:paraId="654C4895" w14:textId="071C54FB"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noProof/>
          <w:lang w:val="cs-CZ"/>
        </w:rPr>
        <w:t>4.4</w:t>
      </w:r>
      <w:r>
        <w:rPr>
          <w:rFonts w:asciiTheme="minorHAnsi" w:eastAsiaTheme="minorEastAsia" w:hAnsiTheme="minorHAnsi" w:cstheme="minorBidi"/>
          <w:noProof/>
          <w:szCs w:val="22"/>
          <w:lang w:val="cs-CZ" w:eastAsia="cs-CZ"/>
        </w:rPr>
        <w:tab/>
      </w:r>
      <w:r w:rsidRPr="007F3682">
        <w:rPr>
          <w:noProof/>
          <w:lang w:val="cs-CZ"/>
        </w:rPr>
        <w:t>Ukončení startu</w:t>
      </w:r>
      <w:r>
        <w:rPr>
          <w:noProof/>
        </w:rPr>
        <w:tab/>
      </w:r>
      <w:r>
        <w:rPr>
          <w:noProof/>
        </w:rPr>
        <w:fldChar w:fldCharType="begin"/>
      </w:r>
      <w:r>
        <w:rPr>
          <w:noProof/>
        </w:rPr>
        <w:instrText xml:space="preserve"> PAGEREF _Toc54956313 \h </w:instrText>
      </w:r>
      <w:r>
        <w:rPr>
          <w:noProof/>
        </w:rPr>
      </w:r>
      <w:r>
        <w:rPr>
          <w:noProof/>
        </w:rPr>
        <w:fldChar w:fldCharType="separate"/>
      </w:r>
      <w:r>
        <w:rPr>
          <w:noProof/>
        </w:rPr>
        <w:t>3</w:t>
      </w:r>
      <w:r>
        <w:rPr>
          <w:noProof/>
        </w:rPr>
        <w:fldChar w:fldCharType="end"/>
      </w:r>
    </w:p>
    <w:p w14:paraId="3A8971FE" w14:textId="7FD799BE"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noProof/>
          <w:lang w:val="cs-CZ"/>
        </w:rPr>
        <w:t>4.5</w:t>
      </w:r>
      <w:r>
        <w:rPr>
          <w:rFonts w:asciiTheme="minorHAnsi" w:eastAsiaTheme="minorEastAsia" w:hAnsiTheme="minorHAnsi" w:cstheme="minorBidi"/>
          <w:noProof/>
          <w:szCs w:val="22"/>
          <w:lang w:val="cs-CZ" w:eastAsia="cs-CZ"/>
        </w:rPr>
        <w:tab/>
      </w:r>
      <w:r w:rsidRPr="007F3682">
        <w:rPr>
          <w:noProof/>
          <w:lang w:val="cs-CZ"/>
        </w:rPr>
        <w:t>Manuální odeslání dat</w:t>
      </w:r>
      <w:r>
        <w:rPr>
          <w:noProof/>
        </w:rPr>
        <w:tab/>
      </w:r>
      <w:r>
        <w:rPr>
          <w:noProof/>
        </w:rPr>
        <w:fldChar w:fldCharType="begin"/>
      </w:r>
      <w:r>
        <w:rPr>
          <w:noProof/>
        </w:rPr>
        <w:instrText xml:space="preserve"> PAGEREF _Toc54956314 \h </w:instrText>
      </w:r>
      <w:r>
        <w:rPr>
          <w:noProof/>
        </w:rPr>
      </w:r>
      <w:r>
        <w:rPr>
          <w:noProof/>
        </w:rPr>
        <w:fldChar w:fldCharType="separate"/>
      </w:r>
      <w:r>
        <w:rPr>
          <w:noProof/>
        </w:rPr>
        <w:t>3</w:t>
      </w:r>
      <w:r>
        <w:rPr>
          <w:noProof/>
        </w:rPr>
        <w:fldChar w:fldCharType="end"/>
      </w:r>
    </w:p>
    <w:p w14:paraId="45E6EC66" w14:textId="1F5F894C"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noProof/>
          <w:lang w:val="cs-CZ"/>
        </w:rPr>
        <w:t>4.6</w:t>
      </w:r>
      <w:r>
        <w:rPr>
          <w:rFonts w:asciiTheme="minorHAnsi" w:eastAsiaTheme="minorEastAsia" w:hAnsiTheme="minorHAnsi" w:cstheme="minorBidi"/>
          <w:noProof/>
          <w:szCs w:val="22"/>
          <w:lang w:val="cs-CZ" w:eastAsia="cs-CZ"/>
        </w:rPr>
        <w:tab/>
      </w:r>
      <w:r w:rsidRPr="007F3682">
        <w:rPr>
          <w:noProof/>
          <w:lang w:val="cs-CZ"/>
        </w:rPr>
        <w:t>Export</w:t>
      </w:r>
      <w:r>
        <w:rPr>
          <w:noProof/>
        </w:rPr>
        <w:tab/>
      </w:r>
      <w:r>
        <w:rPr>
          <w:noProof/>
        </w:rPr>
        <w:fldChar w:fldCharType="begin"/>
      </w:r>
      <w:r>
        <w:rPr>
          <w:noProof/>
        </w:rPr>
        <w:instrText xml:space="preserve"> PAGEREF _Toc54956315 \h </w:instrText>
      </w:r>
      <w:r>
        <w:rPr>
          <w:noProof/>
        </w:rPr>
      </w:r>
      <w:r>
        <w:rPr>
          <w:noProof/>
        </w:rPr>
        <w:fldChar w:fldCharType="separate"/>
      </w:r>
      <w:r>
        <w:rPr>
          <w:noProof/>
        </w:rPr>
        <w:t>3</w:t>
      </w:r>
      <w:r>
        <w:rPr>
          <w:noProof/>
        </w:rPr>
        <w:fldChar w:fldCharType="end"/>
      </w:r>
    </w:p>
    <w:p w14:paraId="4707D7B3" w14:textId="3845CD92"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noProof/>
          <w:lang w:val="cs-CZ"/>
        </w:rPr>
        <w:t>4.7</w:t>
      </w:r>
      <w:r>
        <w:rPr>
          <w:rFonts w:asciiTheme="minorHAnsi" w:eastAsiaTheme="minorEastAsia" w:hAnsiTheme="minorHAnsi" w:cstheme="minorBidi"/>
          <w:noProof/>
          <w:szCs w:val="22"/>
          <w:lang w:val="cs-CZ" w:eastAsia="cs-CZ"/>
        </w:rPr>
        <w:tab/>
      </w:r>
      <w:r w:rsidRPr="007F3682">
        <w:rPr>
          <w:noProof/>
          <w:lang w:val="cs-CZ"/>
        </w:rPr>
        <w:t>Zobrazení dat ve webovém prohlížeči</w:t>
      </w:r>
      <w:r>
        <w:rPr>
          <w:noProof/>
        </w:rPr>
        <w:tab/>
      </w:r>
      <w:r>
        <w:rPr>
          <w:noProof/>
        </w:rPr>
        <w:fldChar w:fldCharType="begin"/>
      </w:r>
      <w:r>
        <w:rPr>
          <w:noProof/>
        </w:rPr>
        <w:instrText xml:space="preserve"> PAGEREF _Toc54956316 \h </w:instrText>
      </w:r>
      <w:r>
        <w:rPr>
          <w:noProof/>
        </w:rPr>
      </w:r>
      <w:r>
        <w:rPr>
          <w:noProof/>
        </w:rPr>
        <w:fldChar w:fldCharType="separate"/>
      </w:r>
      <w:r>
        <w:rPr>
          <w:noProof/>
        </w:rPr>
        <w:t>4</w:t>
      </w:r>
      <w:r>
        <w:rPr>
          <w:noProof/>
        </w:rPr>
        <w:fldChar w:fldCharType="end"/>
      </w:r>
    </w:p>
    <w:p w14:paraId="12EAD548" w14:textId="2FA79D68"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5.</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Obrazovky</w:t>
      </w:r>
      <w:r>
        <w:rPr>
          <w:noProof/>
        </w:rPr>
        <w:tab/>
      </w:r>
      <w:r>
        <w:rPr>
          <w:noProof/>
        </w:rPr>
        <w:fldChar w:fldCharType="begin"/>
      </w:r>
      <w:r>
        <w:rPr>
          <w:noProof/>
        </w:rPr>
        <w:instrText xml:space="preserve"> PAGEREF _Toc54956317 \h </w:instrText>
      </w:r>
      <w:r>
        <w:rPr>
          <w:noProof/>
        </w:rPr>
      </w:r>
      <w:r>
        <w:rPr>
          <w:noProof/>
        </w:rPr>
        <w:fldChar w:fldCharType="separate"/>
      </w:r>
      <w:r>
        <w:rPr>
          <w:noProof/>
        </w:rPr>
        <w:t>5</w:t>
      </w:r>
      <w:r>
        <w:rPr>
          <w:noProof/>
        </w:rPr>
        <w:fldChar w:fldCharType="end"/>
      </w:r>
    </w:p>
    <w:p w14:paraId="5604EA2C" w14:textId="7D4C670A"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5.1</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Obrazovka mobilní aplikace</w:t>
      </w:r>
      <w:r>
        <w:rPr>
          <w:noProof/>
        </w:rPr>
        <w:tab/>
      </w:r>
      <w:r>
        <w:rPr>
          <w:noProof/>
        </w:rPr>
        <w:fldChar w:fldCharType="begin"/>
      </w:r>
      <w:r>
        <w:rPr>
          <w:noProof/>
        </w:rPr>
        <w:instrText xml:space="preserve"> PAGEREF _Toc54956318 \h </w:instrText>
      </w:r>
      <w:r>
        <w:rPr>
          <w:noProof/>
        </w:rPr>
      </w:r>
      <w:r>
        <w:rPr>
          <w:noProof/>
        </w:rPr>
        <w:fldChar w:fldCharType="separate"/>
      </w:r>
      <w:r>
        <w:rPr>
          <w:noProof/>
        </w:rPr>
        <w:t>5</w:t>
      </w:r>
      <w:r>
        <w:rPr>
          <w:noProof/>
        </w:rPr>
        <w:fldChar w:fldCharType="end"/>
      </w:r>
    </w:p>
    <w:p w14:paraId="15986A9C" w14:textId="01054F37"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5.2</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Zobrazení změn pro IT-centrum</w:t>
      </w:r>
      <w:r>
        <w:rPr>
          <w:noProof/>
        </w:rPr>
        <w:tab/>
      </w:r>
      <w:r>
        <w:rPr>
          <w:noProof/>
        </w:rPr>
        <w:fldChar w:fldCharType="begin"/>
      </w:r>
      <w:r>
        <w:rPr>
          <w:noProof/>
        </w:rPr>
        <w:instrText xml:space="preserve"> PAGEREF _Toc54956319 \h </w:instrText>
      </w:r>
      <w:r>
        <w:rPr>
          <w:noProof/>
        </w:rPr>
      </w:r>
      <w:r>
        <w:rPr>
          <w:noProof/>
        </w:rPr>
        <w:fldChar w:fldCharType="separate"/>
      </w:r>
      <w:r>
        <w:rPr>
          <w:noProof/>
        </w:rPr>
        <w:t>6</w:t>
      </w:r>
      <w:r>
        <w:rPr>
          <w:noProof/>
        </w:rPr>
        <w:fldChar w:fldCharType="end"/>
      </w:r>
    </w:p>
    <w:p w14:paraId="133EA73C" w14:textId="2314CFE1"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6.</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Ostatní (mimofunkční) požadavky</w:t>
      </w:r>
      <w:r>
        <w:rPr>
          <w:noProof/>
        </w:rPr>
        <w:tab/>
      </w:r>
      <w:r>
        <w:rPr>
          <w:noProof/>
        </w:rPr>
        <w:fldChar w:fldCharType="begin"/>
      </w:r>
      <w:r>
        <w:rPr>
          <w:noProof/>
        </w:rPr>
        <w:instrText xml:space="preserve"> PAGEREF _Toc54956320 \h </w:instrText>
      </w:r>
      <w:r>
        <w:rPr>
          <w:noProof/>
        </w:rPr>
      </w:r>
      <w:r>
        <w:rPr>
          <w:noProof/>
        </w:rPr>
        <w:fldChar w:fldCharType="separate"/>
      </w:r>
      <w:r>
        <w:rPr>
          <w:noProof/>
        </w:rPr>
        <w:t>6</w:t>
      </w:r>
      <w:r>
        <w:rPr>
          <w:noProof/>
        </w:rPr>
        <w:fldChar w:fldCharType="end"/>
      </w:r>
    </w:p>
    <w:p w14:paraId="65A263FD" w14:textId="03AB9328" w:rsidR="006C7B13" w:rsidRDefault="006C7B13">
      <w:pPr>
        <w:pStyle w:val="Obsah2"/>
        <w:tabs>
          <w:tab w:val="left" w:pos="960"/>
        </w:tabs>
        <w:rPr>
          <w:rFonts w:asciiTheme="minorHAnsi" w:eastAsiaTheme="minorEastAsia" w:hAnsiTheme="minorHAnsi" w:cstheme="minorBidi"/>
          <w:noProof/>
          <w:szCs w:val="22"/>
          <w:lang w:val="cs-CZ" w:eastAsia="cs-CZ"/>
        </w:rPr>
      </w:pPr>
      <w:r w:rsidRPr="007F3682">
        <w:rPr>
          <w:rFonts w:ascii="Times New Roman" w:hAnsi="Times New Roman"/>
          <w:noProof/>
          <w:lang w:val="cs-CZ"/>
        </w:rPr>
        <w:t>6.1</w:t>
      </w:r>
      <w:r>
        <w:rPr>
          <w:rFonts w:asciiTheme="minorHAnsi" w:eastAsiaTheme="minorEastAsia" w:hAnsiTheme="minorHAnsi" w:cstheme="minorBidi"/>
          <w:noProof/>
          <w:szCs w:val="22"/>
          <w:lang w:val="cs-CZ" w:eastAsia="cs-CZ"/>
        </w:rPr>
        <w:tab/>
      </w:r>
      <w:r w:rsidRPr="007F3682">
        <w:rPr>
          <w:rFonts w:ascii="Times New Roman" w:hAnsi="Times New Roman"/>
          <w:noProof/>
          <w:lang w:val="cs-CZ"/>
        </w:rPr>
        <w:t>Požadavky na zabezpečení dat</w:t>
      </w:r>
      <w:r>
        <w:rPr>
          <w:noProof/>
        </w:rPr>
        <w:tab/>
      </w:r>
      <w:r>
        <w:rPr>
          <w:noProof/>
        </w:rPr>
        <w:fldChar w:fldCharType="begin"/>
      </w:r>
      <w:r>
        <w:rPr>
          <w:noProof/>
        </w:rPr>
        <w:instrText xml:space="preserve"> PAGEREF _Toc54956321 \h </w:instrText>
      </w:r>
      <w:r>
        <w:rPr>
          <w:noProof/>
        </w:rPr>
      </w:r>
      <w:r>
        <w:rPr>
          <w:noProof/>
        </w:rPr>
        <w:fldChar w:fldCharType="separate"/>
      </w:r>
      <w:r>
        <w:rPr>
          <w:noProof/>
        </w:rPr>
        <w:t>6</w:t>
      </w:r>
      <w:r>
        <w:rPr>
          <w:noProof/>
        </w:rPr>
        <w:fldChar w:fldCharType="end"/>
      </w:r>
    </w:p>
    <w:p w14:paraId="21E2CDC8" w14:textId="7D21364B"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7.</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Negativní vymezení</w:t>
      </w:r>
      <w:r>
        <w:rPr>
          <w:noProof/>
        </w:rPr>
        <w:tab/>
      </w:r>
      <w:r>
        <w:rPr>
          <w:noProof/>
        </w:rPr>
        <w:fldChar w:fldCharType="begin"/>
      </w:r>
      <w:r>
        <w:rPr>
          <w:noProof/>
        </w:rPr>
        <w:instrText xml:space="preserve"> PAGEREF _Toc54956322 \h </w:instrText>
      </w:r>
      <w:r>
        <w:rPr>
          <w:noProof/>
        </w:rPr>
      </w:r>
      <w:r>
        <w:rPr>
          <w:noProof/>
        </w:rPr>
        <w:fldChar w:fldCharType="separate"/>
      </w:r>
      <w:r>
        <w:rPr>
          <w:noProof/>
        </w:rPr>
        <w:t>6</w:t>
      </w:r>
      <w:r>
        <w:rPr>
          <w:noProof/>
        </w:rPr>
        <w:fldChar w:fldCharType="end"/>
      </w:r>
    </w:p>
    <w:p w14:paraId="14FD4893" w14:textId="2E77D45B"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8.</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Time-line &amp; Milestones</w:t>
      </w:r>
      <w:r>
        <w:rPr>
          <w:noProof/>
        </w:rPr>
        <w:tab/>
      </w:r>
      <w:r>
        <w:rPr>
          <w:noProof/>
        </w:rPr>
        <w:fldChar w:fldCharType="begin"/>
      </w:r>
      <w:r>
        <w:rPr>
          <w:noProof/>
        </w:rPr>
        <w:instrText xml:space="preserve"> PAGEREF _Toc54956323 \h </w:instrText>
      </w:r>
      <w:r>
        <w:rPr>
          <w:noProof/>
        </w:rPr>
      </w:r>
      <w:r>
        <w:rPr>
          <w:noProof/>
        </w:rPr>
        <w:fldChar w:fldCharType="separate"/>
      </w:r>
      <w:r>
        <w:rPr>
          <w:noProof/>
        </w:rPr>
        <w:t>7</w:t>
      </w:r>
      <w:r>
        <w:rPr>
          <w:noProof/>
        </w:rPr>
        <w:fldChar w:fldCharType="end"/>
      </w:r>
    </w:p>
    <w:p w14:paraId="53D5FDDA" w14:textId="3CD4BA82" w:rsidR="006C7B13" w:rsidRDefault="006C7B13">
      <w:pPr>
        <w:pStyle w:val="Obsah1"/>
        <w:rPr>
          <w:rFonts w:asciiTheme="minorHAnsi" w:eastAsiaTheme="minorEastAsia" w:hAnsiTheme="minorHAnsi" w:cstheme="minorBidi"/>
          <w:b w:val="0"/>
          <w:noProof/>
          <w:sz w:val="22"/>
          <w:szCs w:val="22"/>
          <w:lang w:eastAsia="cs-CZ"/>
        </w:rPr>
      </w:pPr>
      <w:r w:rsidRPr="007F3682">
        <w:rPr>
          <w:rFonts w:ascii="Times New Roman" w:hAnsi="Times New Roman"/>
          <w:noProof/>
        </w:rPr>
        <w:t>9.</w:t>
      </w:r>
      <w:r>
        <w:rPr>
          <w:rFonts w:asciiTheme="minorHAnsi" w:eastAsiaTheme="minorEastAsia" w:hAnsiTheme="minorHAnsi" w:cstheme="minorBidi"/>
          <w:b w:val="0"/>
          <w:noProof/>
          <w:sz w:val="22"/>
          <w:szCs w:val="22"/>
          <w:lang w:eastAsia="cs-CZ"/>
        </w:rPr>
        <w:tab/>
      </w:r>
      <w:r w:rsidRPr="007F3682">
        <w:rPr>
          <w:rFonts w:ascii="Times New Roman" w:hAnsi="Times New Roman"/>
          <w:noProof/>
        </w:rPr>
        <w:t>Poznámky</w:t>
      </w:r>
      <w:r>
        <w:rPr>
          <w:noProof/>
        </w:rPr>
        <w:tab/>
      </w:r>
      <w:r>
        <w:rPr>
          <w:noProof/>
        </w:rPr>
        <w:fldChar w:fldCharType="begin"/>
      </w:r>
      <w:r>
        <w:rPr>
          <w:noProof/>
        </w:rPr>
        <w:instrText xml:space="preserve"> PAGEREF _Toc54956324 \h </w:instrText>
      </w:r>
      <w:r>
        <w:rPr>
          <w:noProof/>
        </w:rPr>
      </w:r>
      <w:r>
        <w:rPr>
          <w:noProof/>
        </w:rPr>
        <w:fldChar w:fldCharType="separate"/>
      </w:r>
      <w:r>
        <w:rPr>
          <w:noProof/>
        </w:rPr>
        <w:t>7</w:t>
      </w:r>
      <w:r>
        <w:rPr>
          <w:noProof/>
        </w:rPr>
        <w:fldChar w:fldCharType="end"/>
      </w:r>
    </w:p>
    <w:p w14:paraId="353AC421" w14:textId="537874DA" w:rsidR="00CE6033" w:rsidRPr="002E6718" w:rsidRDefault="00CE6033">
      <w:pPr>
        <w:pStyle w:val="Obsah1"/>
        <w:sectPr w:rsidR="00CE6033" w:rsidRPr="002E6718">
          <w:type w:val="continuous"/>
          <w:pgSz w:w="12240" w:h="15840"/>
          <w:pgMar w:top="1440" w:right="1440" w:bottom="1440" w:left="1440" w:header="720" w:footer="720" w:gutter="0"/>
          <w:cols w:space="708"/>
          <w:docGrid w:linePitch="360"/>
        </w:sectPr>
      </w:pPr>
      <w:r w:rsidRPr="002E6718">
        <w:fldChar w:fldCharType="end"/>
      </w:r>
    </w:p>
    <w:p w14:paraId="2A82F2CB" w14:textId="77777777" w:rsidR="00CE6033" w:rsidRPr="002E6718" w:rsidRDefault="00016F24">
      <w:pPr>
        <w:pStyle w:val="TOCEntry"/>
        <w:rPr>
          <w:lang w:val="cs-CZ"/>
        </w:rPr>
      </w:pPr>
      <w:r w:rsidRPr="002E6718">
        <w:rPr>
          <w:lang w:val="cs-CZ"/>
        </w:rPr>
        <w:br w:type="page"/>
      </w:r>
      <w:r w:rsidR="00CE6033" w:rsidRPr="002E6718">
        <w:rPr>
          <w:lang w:val="cs-CZ"/>
        </w:rPr>
        <w:lastRenderedPageBreak/>
        <w:t>Tabulka revizí</w:t>
      </w:r>
    </w:p>
    <w:tbl>
      <w:tblPr>
        <w:tblStyle w:val="Mkatabulky"/>
        <w:tblW w:w="9715" w:type="dxa"/>
        <w:tblLayout w:type="fixed"/>
        <w:tblLook w:val="0000" w:firstRow="0" w:lastRow="0" w:firstColumn="0" w:lastColumn="0" w:noHBand="0" w:noVBand="0"/>
      </w:tblPr>
      <w:tblGrid>
        <w:gridCol w:w="2040"/>
        <w:gridCol w:w="1700"/>
        <w:gridCol w:w="4770"/>
        <w:gridCol w:w="1205"/>
      </w:tblGrid>
      <w:tr w:rsidR="00517AFB" w:rsidRPr="002E6718" w14:paraId="5B624C4F" w14:textId="77777777" w:rsidTr="006C7B13">
        <w:tc>
          <w:tcPr>
            <w:tcW w:w="2040" w:type="dxa"/>
          </w:tcPr>
          <w:p w14:paraId="7CA91030" w14:textId="77777777" w:rsidR="00CE6033" w:rsidRPr="002E6718" w:rsidRDefault="00CE6033">
            <w:pPr>
              <w:snapToGrid w:val="0"/>
              <w:spacing w:before="40" w:after="40"/>
              <w:rPr>
                <w:b/>
                <w:lang w:val="cs-CZ"/>
              </w:rPr>
            </w:pPr>
            <w:r w:rsidRPr="002E6718">
              <w:rPr>
                <w:b/>
                <w:lang w:val="cs-CZ"/>
              </w:rPr>
              <w:t>Jméno</w:t>
            </w:r>
          </w:p>
        </w:tc>
        <w:tc>
          <w:tcPr>
            <w:tcW w:w="1700" w:type="dxa"/>
          </w:tcPr>
          <w:p w14:paraId="7CDEF559" w14:textId="77777777" w:rsidR="00CE6033" w:rsidRPr="002E6718" w:rsidRDefault="00CE6033">
            <w:pPr>
              <w:snapToGrid w:val="0"/>
              <w:spacing w:before="40" w:after="40"/>
              <w:rPr>
                <w:b/>
                <w:lang w:val="cs-CZ"/>
              </w:rPr>
            </w:pPr>
            <w:r w:rsidRPr="002E6718">
              <w:rPr>
                <w:b/>
                <w:lang w:val="cs-CZ"/>
              </w:rPr>
              <w:t>Datum</w:t>
            </w:r>
          </w:p>
        </w:tc>
        <w:tc>
          <w:tcPr>
            <w:tcW w:w="4770" w:type="dxa"/>
          </w:tcPr>
          <w:p w14:paraId="1077578A" w14:textId="77777777" w:rsidR="00CE6033" w:rsidRPr="002E6718" w:rsidRDefault="00CE6033">
            <w:pPr>
              <w:snapToGrid w:val="0"/>
              <w:spacing w:before="40" w:after="40"/>
              <w:rPr>
                <w:b/>
                <w:lang w:val="cs-CZ"/>
              </w:rPr>
            </w:pPr>
            <w:r w:rsidRPr="002E6718">
              <w:rPr>
                <w:b/>
                <w:lang w:val="cs-CZ"/>
              </w:rPr>
              <w:t>Důvod změny</w:t>
            </w:r>
          </w:p>
        </w:tc>
        <w:tc>
          <w:tcPr>
            <w:tcW w:w="1205" w:type="dxa"/>
          </w:tcPr>
          <w:p w14:paraId="4D65F484" w14:textId="77777777" w:rsidR="00CE6033" w:rsidRPr="002E6718" w:rsidRDefault="00CE6033">
            <w:pPr>
              <w:snapToGrid w:val="0"/>
              <w:spacing w:before="40" w:after="40"/>
              <w:rPr>
                <w:b/>
                <w:lang w:val="cs-CZ"/>
              </w:rPr>
            </w:pPr>
            <w:r w:rsidRPr="002E6718">
              <w:rPr>
                <w:b/>
                <w:lang w:val="cs-CZ"/>
              </w:rPr>
              <w:t>Verze</w:t>
            </w:r>
          </w:p>
        </w:tc>
      </w:tr>
      <w:tr w:rsidR="00CE6033" w:rsidRPr="002E6718" w14:paraId="385262CD" w14:textId="77777777" w:rsidTr="006C7B13">
        <w:tc>
          <w:tcPr>
            <w:tcW w:w="2040" w:type="dxa"/>
          </w:tcPr>
          <w:p w14:paraId="6516632A" w14:textId="4FFF6AAD" w:rsidR="00CE6033" w:rsidRPr="002E6718" w:rsidRDefault="00517AFB">
            <w:pPr>
              <w:snapToGrid w:val="0"/>
              <w:spacing w:before="40" w:after="40"/>
              <w:rPr>
                <w:lang w:val="cs-CZ"/>
              </w:rPr>
            </w:pPr>
            <w:r w:rsidRPr="002E6718">
              <w:rPr>
                <w:lang w:val="cs-CZ"/>
              </w:rPr>
              <w:t>Vít Koštejn</w:t>
            </w:r>
          </w:p>
        </w:tc>
        <w:tc>
          <w:tcPr>
            <w:tcW w:w="1700" w:type="dxa"/>
          </w:tcPr>
          <w:p w14:paraId="26E734C0" w14:textId="0BEE1F6D" w:rsidR="00CE6033" w:rsidRPr="002E6718" w:rsidRDefault="006C7B13">
            <w:pPr>
              <w:snapToGrid w:val="0"/>
              <w:spacing w:before="40" w:after="40"/>
              <w:rPr>
                <w:lang w:val="cs-CZ"/>
              </w:rPr>
            </w:pPr>
            <w:r>
              <w:rPr>
                <w:lang w:val="cs-CZ"/>
              </w:rPr>
              <w:t>26</w:t>
            </w:r>
            <w:r w:rsidR="00517AFB" w:rsidRPr="002E6718">
              <w:rPr>
                <w:lang w:val="cs-CZ"/>
              </w:rPr>
              <w:t>.</w:t>
            </w:r>
            <w:r>
              <w:rPr>
                <w:lang w:val="cs-CZ"/>
              </w:rPr>
              <w:t>10</w:t>
            </w:r>
            <w:r w:rsidR="00517AFB" w:rsidRPr="002E6718">
              <w:rPr>
                <w:lang w:val="cs-CZ"/>
              </w:rPr>
              <w:t>.2020</w:t>
            </w:r>
          </w:p>
        </w:tc>
        <w:tc>
          <w:tcPr>
            <w:tcW w:w="4770" w:type="dxa"/>
          </w:tcPr>
          <w:p w14:paraId="0EDF7236" w14:textId="28CF16AC" w:rsidR="00CE6033" w:rsidRPr="002E6718" w:rsidRDefault="00517AFB" w:rsidP="006C7B13">
            <w:pPr>
              <w:snapToGrid w:val="0"/>
              <w:spacing w:before="40" w:after="40"/>
              <w:ind w:firstLine="0"/>
              <w:rPr>
                <w:lang w:val="cs-CZ"/>
              </w:rPr>
            </w:pPr>
            <w:r w:rsidRPr="002E6718">
              <w:rPr>
                <w:lang w:val="cs-CZ"/>
              </w:rPr>
              <w:t>První verze specifikace</w:t>
            </w:r>
          </w:p>
        </w:tc>
        <w:tc>
          <w:tcPr>
            <w:tcW w:w="1205" w:type="dxa"/>
          </w:tcPr>
          <w:p w14:paraId="2D2D2788" w14:textId="7B5BB76D" w:rsidR="00CE6033" w:rsidRPr="002E6718" w:rsidRDefault="00517AFB">
            <w:pPr>
              <w:snapToGrid w:val="0"/>
              <w:spacing w:before="40" w:after="40"/>
              <w:rPr>
                <w:lang w:val="cs-CZ"/>
              </w:rPr>
            </w:pPr>
            <w:r w:rsidRPr="002E6718">
              <w:rPr>
                <w:lang w:val="cs-CZ"/>
              </w:rPr>
              <w:t>1.0</w:t>
            </w:r>
          </w:p>
        </w:tc>
      </w:tr>
      <w:tr w:rsidR="006C7B13" w:rsidRPr="002E6718" w14:paraId="1FA10EBF" w14:textId="77777777" w:rsidTr="006C7B13">
        <w:tc>
          <w:tcPr>
            <w:tcW w:w="2040" w:type="dxa"/>
          </w:tcPr>
          <w:p w14:paraId="28E8285A" w14:textId="3194122A" w:rsidR="006C7B13" w:rsidRPr="002E6718" w:rsidRDefault="006C7B13">
            <w:pPr>
              <w:snapToGrid w:val="0"/>
              <w:spacing w:before="40" w:after="40"/>
              <w:rPr>
                <w:lang w:val="cs-CZ"/>
              </w:rPr>
            </w:pPr>
            <w:r w:rsidRPr="002E6718">
              <w:rPr>
                <w:lang w:val="cs-CZ"/>
              </w:rPr>
              <w:t>Vít Koštejn</w:t>
            </w:r>
          </w:p>
        </w:tc>
        <w:tc>
          <w:tcPr>
            <w:tcW w:w="1700" w:type="dxa"/>
          </w:tcPr>
          <w:p w14:paraId="6D60D3AB" w14:textId="046DFC69" w:rsidR="006C7B13" w:rsidRPr="002E6718" w:rsidRDefault="006C7B13">
            <w:pPr>
              <w:snapToGrid w:val="0"/>
              <w:spacing w:before="40" w:after="40"/>
              <w:rPr>
                <w:lang w:val="cs-CZ"/>
              </w:rPr>
            </w:pPr>
            <w:r>
              <w:rPr>
                <w:lang w:val="cs-CZ"/>
              </w:rPr>
              <w:t>30.10.2020</w:t>
            </w:r>
          </w:p>
        </w:tc>
        <w:tc>
          <w:tcPr>
            <w:tcW w:w="4770" w:type="dxa"/>
          </w:tcPr>
          <w:p w14:paraId="36A53232" w14:textId="7BDA27AB" w:rsidR="006C7B13" w:rsidRPr="002E6718" w:rsidRDefault="006C7B13" w:rsidP="006C7B13">
            <w:pPr>
              <w:snapToGrid w:val="0"/>
              <w:spacing w:before="40" w:after="40"/>
              <w:ind w:firstLine="0"/>
              <w:rPr>
                <w:lang w:val="cs-CZ"/>
              </w:rPr>
            </w:pPr>
            <w:r>
              <w:rPr>
                <w:lang w:val="cs-CZ"/>
              </w:rPr>
              <w:t>Úprava technologií a struktury implementace</w:t>
            </w:r>
          </w:p>
        </w:tc>
        <w:tc>
          <w:tcPr>
            <w:tcW w:w="1205" w:type="dxa"/>
          </w:tcPr>
          <w:p w14:paraId="7A83715E" w14:textId="00D699E7" w:rsidR="006C7B13" w:rsidRPr="002E6718" w:rsidRDefault="006C7B13">
            <w:pPr>
              <w:snapToGrid w:val="0"/>
              <w:spacing w:before="40" w:after="40"/>
              <w:rPr>
                <w:lang w:val="cs-CZ"/>
              </w:rPr>
            </w:pPr>
            <w:r>
              <w:rPr>
                <w:lang w:val="cs-CZ"/>
              </w:rPr>
              <w:t>1.1</w:t>
            </w:r>
          </w:p>
        </w:tc>
      </w:tr>
    </w:tbl>
    <w:p w14:paraId="61366E28" w14:textId="77777777" w:rsidR="00CE6033" w:rsidRPr="002E6718" w:rsidRDefault="00CE6033">
      <w:pPr>
        <w:sectPr w:rsidR="00CE6033" w:rsidRPr="002E6718">
          <w:type w:val="continuous"/>
          <w:pgSz w:w="12240" w:h="15840"/>
          <w:pgMar w:top="1440" w:right="1440" w:bottom="1440" w:left="1440" w:header="720" w:footer="720" w:gutter="0"/>
          <w:pgNumType w:fmt="lowerRoman"/>
          <w:cols w:space="708"/>
          <w:docGrid w:linePitch="360"/>
        </w:sectPr>
      </w:pPr>
    </w:p>
    <w:p w14:paraId="002CDBB6" w14:textId="77777777" w:rsidR="00CE6033" w:rsidRPr="002E6718" w:rsidRDefault="00CE6033">
      <w:pPr>
        <w:pStyle w:val="Nadpis1"/>
        <w:rPr>
          <w:rFonts w:ascii="Times New Roman" w:hAnsi="Times New Roman"/>
          <w:lang w:val="cs-CZ"/>
        </w:rPr>
      </w:pPr>
      <w:bookmarkStart w:id="0" w:name="_Toc54956295"/>
      <w:r w:rsidRPr="002E6718">
        <w:rPr>
          <w:rFonts w:ascii="Times New Roman" w:hAnsi="Times New Roman"/>
          <w:lang w:val="cs-CZ"/>
        </w:rPr>
        <w:lastRenderedPageBreak/>
        <w:t>Základní informace</w:t>
      </w:r>
      <w:bookmarkEnd w:id="0"/>
    </w:p>
    <w:p w14:paraId="0E355902" w14:textId="77777777" w:rsidR="00CE6033" w:rsidRPr="002E6718" w:rsidRDefault="00CE6033">
      <w:pPr>
        <w:pStyle w:val="Nadpis2"/>
        <w:rPr>
          <w:rFonts w:ascii="Times New Roman" w:hAnsi="Times New Roman"/>
          <w:lang w:val="cs-CZ"/>
        </w:rPr>
      </w:pPr>
      <w:bookmarkStart w:id="1" w:name="_Toc54956296"/>
      <w:r w:rsidRPr="002E6718">
        <w:rPr>
          <w:rFonts w:ascii="Times New Roman" w:hAnsi="Times New Roman"/>
          <w:lang w:val="cs-CZ"/>
        </w:rPr>
        <w:t>Popis a zaměření softwarového díla</w:t>
      </w:r>
      <w:bookmarkEnd w:id="1"/>
    </w:p>
    <w:p w14:paraId="2FA44DF0" w14:textId="4D52496B" w:rsidR="00CE6033" w:rsidRPr="002E6718" w:rsidRDefault="00517AFB">
      <w:pPr>
        <w:rPr>
          <w:rFonts w:ascii="Times New Roman" w:hAnsi="Times New Roman"/>
          <w:lang w:val="cs-CZ"/>
        </w:rPr>
      </w:pPr>
      <w:r w:rsidRPr="002E6718">
        <w:rPr>
          <w:rFonts w:ascii="Times New Roman" w:hAnsi="Times New Roman"/>
          <w:lang w:val="cs-CZ"/>
        </w:rPr>
        <w:t>Závodů orientačního běhu se v Česká republice účastní až 2</w:t>
      </w:r>
      <w:r w:rsidR="00A93686">
        <w:rPr>
          <w:rFonts w:ascii="Times New Roman" w:hAnsi="Times New Roman"/>
          <w:lang w:val="cs-CZ"/>
        </w:rPr>
        <w:t xml:space="preserve"> </w:t>
      </w:r>
      <w:r w:rsidRPr="002E6718">
        <w:rPr>
          <w:rFonts w:ascii="Times New Roman" w:hAnsi="Times New Roman"/>
          <w:lang w:val="cs-CZ"/>
        </w:rPr>
        <w:t xml:space="preserve">000 lidí. Všichni závodníci musí projít startem, kde zkontrolují jejich jméno, startovní čas, číslo čipu (popř. startovní číslo). Start bývá často vzdálen i jednotky kilometrů. Ze zkušenosti probíhají některé změny i na startu, na kterém chybí jakýkoli </w:t>
      </w:r>
      <w:r w:rsidR="00A93686">
        <w:rPr>
          <w:rFonts w:ascii="Times New Roman" w:hAnsi="Times New Roman"/>
          <w:lang w:val="cs-CZ"/>
        </w:rPr>
        <w:t>komunikační kanál</w:t>
      </w:r>
      <w:r w:rsidRPr="002E6718">
        <w:rPr>
          <w:rFonts w:ascii="Times New Roman" w:hAnsi="Times New Roman"/>
          <w:lang w:val="cs-CZ"/>
        </w:rPr>
        <w:t xml:space="preserve"> s centrem závodu, takže se změny musejí řešit až po závodě, což vede k mnoha problémům.</w:t>
      </w:r>
    </w:p>
    <w:p w14:paraId="07A2BA46" w14:textId="00D6C38E" w:rsidR="00517AFB" w:rsidRPr="002E6718" w:rsidRDefault="00517AFB">
      <w:pPr>
        <w:rPr>
          <w:rFonts w:ascii="Times New Roman" w:hAnsi="Times New Roman"/>
          <w:lang w:val="cs-CZ"/>
        </w:rPr>
      </w:pPr>
      <w:r w:rsidRPr="002E6718">
        <w:rPr>
          <w:rFonts w:ascii="Times New Roman" w:hAnsi="Times New Roman"/>
          <w:lang w:val="cs-CZ"/>
        </w:rPr>
        <w:t>Tento projekt si klade za cíl vytvořit aplikaci, která by nahrazovala</w:t>
      </w:r>
      <w:r w:rsidR="00AC1415" w:rsidRPr="002E6718">
        <w:rPr>
          <w:rFonts w:ascii="Times New Roman" w:hAnsi="Times New Roman"/>
          <w:lang w:val="cs-CZ"/>
        </w:rPr>
        <w:t xml:space="preserve"> kontrolu na startu v papírové formě a prostřednictvím internetu by na shromaždiště přenášela změny, stejně tak jako neodstartované závodníky</w:t>
      </w:r>
    </w:p>
    <w:p w14:paraId="4D4EAA1B" w14:textId="58AD916C" w:rsidR="00CE6033" w:rsidRDefault="00CE6033">
      <w:pPr>
        <w:pStyle w:val="Nadpis2"/>
        <w:rPr>
          <w:rFonts w:ascii="Times New Roman" w:hAnsi="Times New Roman"/>
          <w:lang w:val="cs-CZ"/>
        </w:rPr>
      </w:pPr>
      <w:bookmarkStart w:id="2" w:name="_Toc54956297"/>
      <w:r w:rsidRPr="002E6718">
        <w:rPr>
          <w:rFonts w:ascii="Times New Roman" w:hAnsi="Times New Roman"/>
          <w:lang w:val="cs-CZ"/>
        </w:rPr>
        <w:t>Použité technologie</w:t>
      </w:r>
      <w:bookmarkEnd w:id="2"/>
    </w:p>
    <w:p w14:paraId="15B0D492" w14:textId="556B1BF4" w:rsidR="000C2D9C" w:rsidRDefault="000C2D9C" w:rsidP="000C2D9C">
      <w:pPr>
        <w:rPr>
          <w:lang w:val="cs-CZ"/>
        </w:rPr>
      </w:pPr>
      <w:r>
        <w:rPr>
          <w:lang w:val="cs-CZ"/>
        </w:rPr>
        <w:t>Pro vývoj mobilní aplikace bude použit programovací jazyk Java v IDE Android Studio. Aplikace bude vyvíjena pro zařízení s větším displejem a bude doporučen</w:t>
      </w:r>
      <w:r w:rsidR="006C7B13">
        <w:rPr>
          <w:lang w:val="cs-CZ"/>
        </w:rPr>
        <w:t>o, aby mělo zařízení v době používání</w:t>
      </w:r>
      <w:r>
        <w:rPr>
          <w:lang w:val="cs-CZ"/>
        </w:rPr>
        <w:t xml:space="preserve"> přístup k internetu.</w:t>
      </w:r>
    </w:p>
    <w:p w14:paraId="23F95A25" w14:textId="114AFF6B" w:rsidR="000C2D9C" w:rsidRPr="000C2D9C" w:rsidRDefault="000C2D9C" w:rsidP="000C2D9C">
      <w:pPr>
        <w:rPr>
          <w:lang w:val="cs-CZ"/>
        </w:rPr>
      </w:pPr>
      <w:r>
        <w:rPr>
          <w:lang w:val="cs-CZ"/>
        </w:rPr>
        <w:t xml:space="preserve">Webová aplikace bude naprogramována v jazyce Python pomocí webového frameworku </w:t>
      </w:r>
      <w:proofErr w:type="spellStart"/>
      <w:r>
        <w:rPr>
          <w:lang w:val="cs-CZ"/>
        </w:rPr>
        <w:t>Django</w:t>
      </w:r>
      <w:proofErr w:type="spellEnd"/>
      <w:r>
        <w:rPr>
          <w:lang w:val="cs-CZ"/>
        </w:rPr>
        <w:t xml:space="preserve">. </w:t>
      </w:r>
      <w:r w:rsidR="006C7B13">
        <w:rPr>
          <w:lang w:val="cs-CZ"/>
        </w:rPr>
        <w:t xml:space="preserve">Uživatel bude s aplikací komunikovat přes webový prohlížeč a výsledky budou zobrazovány pomocí značkovacího jazyka html (popř. </w:t>
      </w:r>
      <w:proofErr w:type="spellStart"/>
      <w:r w:rsidR="006C7B13">
        <w:rPr>
          <w:lang w:val="cs-CZ"/>
        </w:rPr>
        <w:t>css</w:t>
      </w:r>
      <w:proofErr w:type="spellEnd"/>
      <w:r w:rsidR="006C7B13">
        <w:rPr>
          <w:lang w:val="cs-CZ"/>
        </w:rPr>
        <w:t>). Aplikace by měla být responsivní.</w:t>
      </w:r>
    </w:p>
    <w:p w14:paraId="10E521F3" w14:textId="7C669619" w:rsidR="00CE6033" w:rsidRPr="002E6718" w:rsidRDefault="00CE6033">
      <w:pPr>
        <w:pStyle w:val="Nadpis2"/>
        <w:rPr>
          <w:rFonts w:ascii="Times New Roman" w:hAnsi="Times New Roman"/>
          <w:lang w:val="cs-CZ"/>
        </w:rPr>
      </w:pPr>
      <w:bookmarkStart w:id="3" w:name="_Toc54956298"/>
      <w:r w:rsidRPr="002E6718">
        <w:rPr>
          <w:rFonts w:ascii="Times New Roman" w:hAnsi="Times New Roman"/>
          <w:lang w:val="cs-CZ"/>
        </w:rPr>
        <w:t>Odkazy (Reference)</w:t>
      </w:r>
      <w:bookmarkEnd w:id="3"/>
    </w:p>
    <w:p w14:paraId="3D896572" w14:textId="77777777" w:rsidR="00FA332B" w:rsidRPr="002E6718" w:rsidRDefault="00FA332B" w:rsidP="00FA332B">
      <w:pPr>
        <w:numPr>
          <w:ilvl w:val="0"/>
          <w:numId w:val="5"/>
        </w:numPr>
        <w:rPr>
          <w:rFonts w:ascii="Times New Roman" w:hAnsi="Times New Roman"/>
          <w:lang w:val="cs-CZ"/>
        </w:rPr>
      </w:pPr>
      <w:r w:rsidRPr="002E6718">
        <w:rPr>
          <w:rFonts w:ascii="Times New Roman" w:hAnsi="Times New Roman"/>
          <w:lang w:val="cs-CZ"/>
        </w:rPr>
        <w:t>Webové stránky orientačního běhu</w:t>
      </w:r>
    </w:p>
    <w:p w14:paraId="06992E14" w14:textId="68EA8F2E" w:rsidR="00FA332B" w:rsidRPr="002E6718" w:rsidRDefault="005F6816" w:rsidP="00FA332B">
      <w:pPr>
        <w:numPr>
          <w:ilvl w:val="1"/>
          <w:numId w:val="5"/>
        </w:numPr>
        <w:rPr>
          <w:lang w:val="cs-CZ"/>
        </w:rPr>
      </w:pPr>
      <w:hyperlink r:id="rId11" w:history="1">
        <w:r w:rsidR="00FA332B" w:rsidRPr="002E6718">
          <w:rPr>
            <w:rStyle w:val="Hypertextovodkaz"/>
            <w:rFonts w:ascii="Times New Roman" w:hAnsi="Times New Roman"/>
            <w:lang w:val="cs-CZ"/>
          </w:rPr>
          <w:t>http://www.orientacnibeh.cz/</w:t>
        </w:r>
      </w:hyperlink>
      <w:r w:rsidR="00FA332B" w:rsidRPr="002E6718">
        <w:rPr>
          <w:rFonts w:ascii="Times New Roman" w:hAnsi="Times New Roman"/>
          <w:lang w:val="cs-CZ"/>
        </w:rPr>
        <w:t xml:space="preserve"> </w:t>
      </w:r>
    </w:p>
    <w:p w14:paraId="75C5B121" w14:textId="7346DB63" w:rsidR="00CE6033" w:rsidRDefault="00CE6033">
      <w:pPr>
        <w:pStyle w:val="Nadpis1"/>
        <w:rPr>
          <w:rFonts w:ascii="Times New Roman" w:hAnsi="Times New Roman"/>
          <w:lang w:val="cs-CZ"/>
        </w:rPr>
      </w:pPr>
      <w:bookmarkStart w:id="4" w:name="_Toc54956299"/>
      <w:r w:rsidRPr="002E6718">
        <w:rPr>
          <w:rFonts w:ascii="Times New Roman" w:hAnsi="Times New Roman"/>
          <w:lang w:val="cs-CZ"/>
        </w:rPr>
        <w:t>Stručný popis softwarového díla</w:t>
      </w:r>
      <w:bookmarkEnd w:id="4"/>
    </w:p>
    <w:p w14:paraId="005B6459" w14:textId="34AD8A97" w:rsidR="001529B2" w:rsidRDefault="001529B2" w:rsidP="001529B2">
      <w:pPr>
        <w:pStyle w:val="Nadpis2"/>
        <w:rPr>
          <w:lang w:val="cs-CZ"/>
        </w:rPr>
      </w:pPr>
      <w:bookmarkStart w:id="5" w:name="_Toc54956300"/>
      <w:r>
        <w:rPr>
          <w:lang w:val="cs-CZ"/>
        </w:rPr>
        <w:t>Struktura implementace</w:t>
      </w:r>
      <w:bookmarkEnd w:id="5"/>
    </w:p>
    <w:p w14:paraId="00AA87DE" w14:textId="6FEF83B9" w:rsidR="001529B2" w:rsidRDefault="001529B2" w:rsidP="001529B2">
      <w:pPr>
        <w:rPr>
          <w:lang w:val="cs-CZ"/>
        </w:rPr>
      </w:pPr>
      <w:r>
        <w:rPr>
          <w:lang w:val="cs-CZ"/>
        </w:rPr>
        <w:t>Aplikace se bude skládat ze dvou částí: mobilní aplikace a webové aplikace.</w:t>
      </w:r>
    </w:p>
    <w:p w14:paraId="529D374F" w14:textId="5FB84CF9" w:rsidR="001529B2" w:rsidRDefault="001529B2" w:rsidP="001529B2">
      <w:pPr>
        <w:rPr>
          <w:lang w:val="cs-CZ"/>
        </w:rPr>
      </w:pPr>
      <w:r>
        <w:rPr>
          <w:lang w:val="cs-CZ"/>
        </w:rPr>
        <w:t>Hlavním úkolem mobilní aplikace bude zpracovávání startovních listin pomocí startéra. Uživatel bude moc startovní listiny nahrát, poznamenávat si běžce, kte</w:t>
      </w:r>
      <w:r w:rsidR="006C7B13">
        <w:rPr>
          <w:lang w:val="cs-CZ"/>
        </w:rPr>
        <w:t>ří</w:t>
      </w:r>
      <w:r>
        <w:rPr>
          <w:lang w:val="cs-CZ"/>
        </w:rPr>
        <w:t xml:space="preserve"> prošli startem, popřípadě pozměnit jejich údaje. Změny a informace o závodnících, které neodstartovali bude moc vyexportovat, či zaslat do webové aplikace.</w:t>
      </w:r>
    </w:p>
    <w:p w14:paraId="72537518" w14:textId="4C878975" w:rsidR="001529B2" w:rsidRPr="001529B2" w:rsidRDefault="001529B2" w:rsidP="001529B2">
      <w:pPr>
        <w:rPr>
          <w:lang w:val="cs-CZ"/>
        </w:rPr>
      </w:pPr>
      <w:r>
        <w:rPr>
          <w:lang w:val="cs-CZ"/>
        </w:rPr>
        <w:t>Webová aplikace bude obsahovat databázi závodů, které</w:t>
      </w:r>
      <w:r w:rsidR="006C7B13">
        <w:rPr>
          <w:lang w:val="cs-CZ"/>
        </w:rPr>
        <w:t xml:space="preserve"> byly</w:t>
      </w:r>
      <w:r>
        <w:rPr>
          <w:lang w:val="cs-CZ"/>
        </w:rPr>
        <w:t xml:space="preserve"> vytvořeny v mobilních aplikacích </w:t>
      </w:r>
      <w:r w:rsidR="006C7B13">
        <w:rPr>
          <w:lang w:val="cs-CZ"/>
        </w:rPr>
        <w:t>uživatelů</w:t>
      </w:r>
      <w:r>
        <w:rPr>
          <w:lang w:val="cs-CZ"/>
        </w:rPr>
        <w:t xml:space="preserve">. Záznamy u závodu budou změny provedené na startu a seznam závodníků, kteří </w:t>
      </w:r>
      <w:r w:rsidR="000C2D9C">
        <w:rPr>
          <w:lang w:val="cs-CZ"/>
        </w:rPr>
        <w:t>neodstartovali. Webová aplikace bude zprostředkovávat ukládání záznamů z mobilních aplikací a jejich zobrazení pomocí html ve webovém prohlížeči.</w:t>
      </w:r>
    </w:p>
    <w:p w14:paraId="3C2927BD" w14:textId="77777777" w:rsidR="00CE6033" w:rsidRPr="002E6718" w:rsidRDefault="00CE6033">
      <w:pPr>
        <w:pStyle w:val="Nadpis2"/>
        <w:rPr>
          <w:rFonts w:ascii="Times New Roman" w:hAnsi="Times New Roman"/>
          <w:lang w:val="cs-CZ"/>
        </w:rPr>
      </w:pPr>
      <w:bookmarkStart w:id="6" w:name="_Toc54956301"/>
      <w:r w:rsidRPr="002E6718">
        <w:rPr>
          <w:rFonts w:ascii="Times New Roman" w:hAnsi="Times New Roman"/>
          <w:lang w:val="cs-CZ"/>
        </w:rPr>
        <w:lastRenderedPageBreak/>
        <w:t>Důvod vzniku softwarového díla a jeho základní části a cíle řešení</w:t>
      </w:r>
      <w:bookmarkEnd w:id="6"/>
    </w:p>
    <w:p w14:paraId="11E6551B" w14:textId="4246F280" w:rsidR="00CE6033" w:rsidRPr="002E6718" w:rsidRDefault="0004576D">
      <w:pPr>
        <w:rPr>
          <w:rFonts w:ascii="Times New Roman" w:hAnsi="Times New Roman"/>
          <w:lang w:val="cs-CZ"/>
        </w:rPr>
      </w:pPr>
      <w:r w:rsidRPr="002E6718">
        <w:rPr>
          <w:rFonts w:ascii="Times New Roman" w:hAnsi="Times New Roman"/>
          <w:lang w:val="cs-CZ"/>
        </w:rPr>
        <w:t>Důvodem vzniku tohot</w:t>
      </w:r>
      <w:r w:rsidR="00FA332B" w:rsidRPr="002E6718">
        <w:rPr>
          <w:rFonts w:ascii="Times New Roman" w:hAnsi="Times New Roman"/>
          <w:lang w:val="cs-CZ"/>
        </w:rPr>
        <w:t>o</w:t>
      </w:r>
      <w:r w:rsidRPr="002E6718">
        <w:rPr>
          <w:rFonts w:ascii="Times New Roman" w:hAnsi="Times New Roman"/>
          <w:lang w:val="cs-CZ"/>
        </w:rPr>
        <w:t xml:space="preserve"> softwar</w:t>
      </w:r>
      <w:r w:rsidR="00BD5C80">
        <w:rPr>
          <w:rFonts w:ascii="Times New Roman" w:hAnsi="Times New Roman"/>
          <w:lang w:val="cs-CZ"/>
        </w:rPr>
        <w:t>ové</w:t>
      </w:r>
      <w:r w:rsidRPr="002E6718">
        <w:rPr>
          <w:rFonts w:ascii="Times New Roman" w:hAnsi="Times New Roman"/>
          <w:lang w:val="cs-CZ"/>
        </w:rPr>
        <w:t xml:space="preserve">ho díla je z modernizování zastaralé formy procedur v průběhu startu </w:t>
      </w:r>
      <w:r w:rsidR="00A93686">
        <w:rPr>
          <w:rFonts w:ascii="Times New Roman" w:hAnsi="Times New Roman"/>
          <w:lang w:val="cs-CZ"/>
        </w:rPr>
        <w:t xml:space="preserve">závodů v </w:t>
      </w:r>
      <w:r w:rsidRPr="002E6718">
        <w:rPr>
          <w:rFonts w:ascii="Times New Roman" w:hAnsi="Times New Roman"/>
          <w:lang w:val="cs-CZ"/>
        </w:rPr>
        <w:t>orientační</w:t>
      </w:r>
      <w:r w:rsidR="00A93686">
        <w:rPr>
          <w:rFonts w:ascii="Times New Roman" w:hAnsi="Times New Roman"/>
          <w:lang w:val="cs-CZ"/>
        </w:rPr>
        <w:t>m</w:t>
      </w:r>
      <w:r w:rsidRPr="002E6718">
        <w:rPr>
          <w:rFonts w:ascii="Times New Roman" w:hAnsi="Times New Roman"/>
          <w:lang w:val="cs-CZ"/>
        </w:rPr>
        <w:t xml:space="preserve"> běhu. Jedná se především o získání </w:t>
      </w:r>
      <w:r w:rsidR="00BD5C80">
        <w:rPr>
          <w:rFonts w:ascii="Times New Roman" w:hAnsi="Times New Roman"/>
          <w:lang w:val="cs-CZ"/>
        </w:rPr>
        <w:t>startovní listiny</w:t>
      </w:r>
      <w:r w:rsidRPr="002E6718">
        <w:rPr>
          <w:rFonts w:ascii="Times New Roman" w:hAnsi="Times New Roman"/>
          <w:lang w:val="cs-CZ"/>
        </w:rPr>
        <w:t xml:space="preserve"> bezprostředně před startem se všemi změnami, pravidelné posílání změn, které nastanou na startu, na shromaždiště a tím zařídit plynulejší průběh závodu, či získání informace o </w:t>
      </w:r>
      <w:proofErr w:type="spellStart"/>
      <w:r w:rsidRPr="002E6718">
        <w:rPr>
          <w:rFonts w:ascii="Times New Roman" w:hAnsi="Times New Roman"/>
          <w:lang w:val="cs-CZ"/>
        </w:rPr>
        <w:t>neodstartujících</w:t>
      </w:r>
      <w:proofErr w:type="spellEnd"/>
      <w:r w:rsidRPr="002E6718">
        <w:rPr>
          <w:rFonts w:ascii="Times New Roman" w:hAnsi="Times New Roman"/>
          <w:lang w:val="cs-CZ"/>
        </w:rPr>
        <w:t xml:space="preserve"> závodn</w:t>
      </w:r>
      <w:r w:rsidR="00BD5C80">
        <w:rPr>
          <w:rFonts w:ascii="Times New Roman" w:hAnsi="Times New Roman"/>
          <w:lang w:val="cs-CZ"/>
        </w:rPr>
        <w:t>í</w:t>
      </w:r>
      <w:r w:rsidRPr="002E6718">
        <w:rPr>
          <w:rFonts w:ascii="Times New Roman" w:hAnsi="Times New Roman"/>
          <w:lang w:val="cs-CZ"/>
        </w:rPr>
        <w:t>cích hned po odstartování posledního.</w:t>
      </w:r>
    </w:p>
    <w:p w14:paraId="4C5B9F4F" w14:textId="77777777" w:rsidR="00CE6033" w:rsidRPr="002E6718" w:rsidRDefault="00CE6033">
      <w:pPr>
        <w:pStyle w:val="Nadpis2"/>
        <w:rPr>
          <w:rFonts w:ascii="Times New Roman" w:hAnsi="Times New Roman"/>
          <w:lang w:val="cs-CZ"/>
        </w:rPr>
      </w:pPr>
      <w:bookmarkStart w:id="7" w:name="_Toc54956302"/>
      <w:r w:rsidRPr="002E6718">
        <w:rPr>
          <w:rFonts w:ascii="Times New Roman" w:hAnsi="Times New Roman"/>
          <w:lang w:val="cs-CZ"/>
        </w:rPr>
        <w:t>Hlavní funkce</w:t>
      </w:r>
      <w:bookmarkEnd w:id="7"/>
    </w:p>
    <w:p w14:paraId="71FB83DF" w14:textId="4ABF6CB9" w:rsidR="00CE6033" w:rsidRPr="002E6718" w:rsidRDefault="00C23435">
      <w:pPr>
        <w:rPr>
          <w:rFonts w:ascii="Times New Roman" w:hAnsi="Times New Roman"/>
          <w:lang w:val="cs-CZ"/>
        </w:rPr>
      </w:pPr>
      <w:r w:rsidRPr="002E6718">
        <w:rPr>
          <w:rFonts w:ascii="Times New Roman" w:hAnsi="Times New Roman"/>
          <w:lang w:val="cs-CZ"/>
        </w:rPr>
        <w:t>Aplikace bude umožňovat:</w:t>
      </w:r>
    </w:p>
    <w:p w14:paraId="2CBAE201" w14:textId="236A245D" w:rsidR="00C23435" w:rsidRPr="002E6718" w:rsidRDefault="00C23435" w:rsidP="00C23435">
      <w:pPr>
        <w:numPr>
          <w:ilvl w:val="0"/>
          <w:numId w:val="5"/>
        </w:numPr>
        <w:rPr>
          <w:rFonts w:ascii="Times New Roman" w:hAnsi="Times New Roman"/>
          <w:lang w:val="cs-CZ"/>
        </w:rPr>
      </w:pPr>
      <w:r w:rsidRPr="002E6718">
        <w:rPr>
          <w:rFonts w:ascii="Times New Roman" w:hAnsi="Times New Roman"/>
          <w:lang w:val="cs-CZ"/>
        </w:rPr>
        <w:t>Nahrání startovní listiny ve formátu IOF XML</w:t>
      </w:r>
    </w:p>
    <w:p w14:paraId="3A01C306" w14:textId="4822FBA6" w:rsidR="00C23435" w:rsidRPr="002E6718" w:rsidRDefault="00C23435" w:rsidP="00C23435">
      <w:pPr>
        <w:numPr>
          <w:ilvl w:val="0"/>
          <w:numId w:val="5"/>
        </w:numPr>
        <w:rPr>
          <w:rFonts w:ascii="Times New Roman" w:hAnsi="Times New Roman"/>
          <w:lang w:val="cs-CZ"/>
        </w:rPr>
      </w:pPr>
      <w:r w:rsidRPr="002E6718">
        <w:rPr>
          <w:rFonts w:ascii="Times New Roman" w:hAnsi="Times New Roman"/>
          <w:lang w:val="cs-CZ"/>
        </w:rPr>
        <w:t xml:space="preserve">Odškrtání odběhnuvších závodníků, popřípadě editaci jejich základních údajů pomocí platformy </w:t>
      </w:r>
      <w:r w:rsidR="00F1295B" w:rsidRPr="002E6718">
        <w:rPr>
          <w:rFonts w:ascii="Times New Roman" w:hAnsi="Times New Roman"/>
          <w:lang w:val="cs-CZ"/>
        </w:rPr>
        <w:t>Android</w:t>
      </w:r>
    </w:p>
    <w:p w14:paraId="791D51AA" w14:textId="13373FB7" w:rsidR="00C23435" w:rsidRPr="002E6718" w:rsidRDefault="00C23435" w:rsidP="00C23435">
      <w:pPr>
        <w:numPr>
          <w:ilvl w:val="0"/>
          <w:numId w:val="5"/>
        </w:numPr>
        <w:rPr>
          <w:rFonts w:ascii="Times New Roman" w:hAnsi="Times New Roman"/>
          <w:lang w:val="cs-CZ"/>
        </w:rPr>
      </w:pPr>
      <w:r w:rsidRPr="002E6718">
        <w:rPr>
          <w:rFonts w:ascii="Times New Roman" w:hAnsi="Times New Roman"/>
          <w:lang w:val="cs-CZ"/>
        </w:rPr>
        <w:t xml:space="preserve">Automatické odesílání změn </w:t>
      </w:r>
      <w:r w:rsidR="00677804">
        <w:rPr>
          <w:rFonts w:ascii="Times New Roman" w:hAnsi="Times New Roman"/>
          <w:lang w:val="cs-CZ"/>
        </w:rPr>
        <w:t>do webové aplikace</w:t>
      </w:r>
      <w:r w:rsidRPr="002E6718">
        <w:rPr>
          <w:rFonts w:ascii="Times New Roman" w:hAnsi="Times New Roman"/>
          <w:lang w:val="cs-CZ"/>
        </w:rPr>
        <w:t xml:space="preserve">, v případě </w:t>
      </w:r>
      <w:r w:rsidR="00A93686">
        <w:rPr>
          <w:rFonts w:ascii="Times New Roman" w:hAnsi="Times New Roman"/>
          <w:lang w:val="cs-CZ"/>
        </w:rPr>
        <w:t xml:space="preserve">problémů </w:t>
      </w:r>
      <w:r w:rsidRPr="002E6718">
        <w:rPr>
          <w:rFonts w:ascii="Times New Roman" w:hAnsi="Times New Roman"/>
          <w:lang w:val="cs-CZ"/>
        </w:rPr>
        <w:t>s připojením k internetu na startu manuální odesílání</w:t>
      </w:r>
    </w:p>
    <w:p w14:paraId="36E166D8" w14:textId="2F5B1D6D" w:rsidR="00C23435" w:rsidRPr="002E6718" w:rsidRDefault="00C23435" w:rsidP="00C23435">
      <w:pPr>
        <w:numPr>
          <w:ilvl w:val="0"/>
          <w:numId w:val="5"/>
        </w:numPr>
        <w:rPr>
          <w:rFonts w:ascii="Times New Roman" w:hAnsi="Times New Roman"/>
          <w:lang w:val="cs-CZ"/>
        </w:rPr>
      </w:pPr>
      <w:r w:rsidRPr="002E6718">
        <w:rPr>
          <w:rFonts w:ascii="Times New Roman" w:hAnsi="Times New Roman"/>
          <w:lang w:val="cs-CZ"/>
        </w:rPr>
        <w:t>Jednoduchý náhled změn údajů závodníků v internetovém prohlížeči</w:t>
      </w:r>
    </w:p>
    <w:p w14:paraId="58FEEA9C" w14:textId="77777777" w:rsidR="00CE6033" w:rsidRPr="002E6718" w:rsidRDefault="00CE6033">
      <w:pPr>
        <w:pStyle w:val="Nadpis2"/>
        <w:rPr>
          <w:rFonts w:ascii="Times New Roman" w:hAnsi="Times New Roman"/>
          <w:lang w:val="cs-CZ"/>
        </w:rPr>
      </w:pPr>
      <w:bookmarkStart w:id="8" w:name="_Toc54956303"/>
      <w:r w:rsidRPr="002E6718">
        <w:rPr>
          <w:rFonts w:ascii="Times New Roman" w:hAnsi="Times New Roman"/>
          <w:lang w:val="cs-CZ"/>
        </w:rPr>
        <w:t>Motivační příklad užití</w:t>
      </w:r>
      <w:bookmarkEnd w:id="8"/>
    </w:p>
    <w:p w14:paraId="467B5264" w14:textId="77C8E68F" w:rsidR="00CE6033" w:rsidRPr="002E6718" w:rsidRDefault="000604FF">
      <w:pPr>
        <w:rPr>
          <w:rFonts w:ascii="Times New Roman" w:hAnsi="Times New Roman"/>
          <w:lang w:val="cs-CZ"/>
        </w:rPr>
      </w:pPr>
      <w:r w:rsidRPr="002E6718">
        <w:rPr>
          <w:rFonts w:ascii="Times New Roman" w:hAnsi="Times New Roman"/>
          <w:lang w:val="cs-CZ"/>
        </w:rPr>
        <w:t xml:space="preserve">Startér si těsně před startem nahraje do svého tabletu startovní listinu. V průběhu závodu startér odškrtává překontrolované závodníky, v případě změněných údajů je v aplikaci pozmění. V IT sekci na shromaždišti průběžně kontrolují změny pomocí webového prohlížeče, které zapisují do svého </w:t>
      </w:r>
      <w:proofErr w:type="spellStart"/>
      <w:r w:rsidRPr="002E6718">
        <w:rPr>
          <w:rFonts w:ascii="Times New Roman" w:hAnsi="Times New Roman"/>
          <w:lang w:val="cs-CZ"/>
        </w:rPr>
        <w:t>vyčítacího</w:t>
      </w:r>
      <w:proofErr w:type="spellEnd"/>
      <w:r w:rsidRPr="002E6718">
        <w:rPr>
          <w:rFonts w:ascii="Times New Roman" w:hAnsi="Times New Roman"/>
          <w:lang w:val="cs-CZ"/>
        </w:rPr>
        <w:t xml:space="preserve"> systému, což vede k větší plynulosti fronty závodníků na vyčítání čipů. Po odstartování posledního závodníka start</w:t>
      </w:r>
      <w:r w:rsidR="00BF65EF">
        <w:rPr>
          <w:rFonts w:ascii="Times New Roman" w:hAnsi="Times New Roman"/>
          <w:lang w:val="cs-CZ"/>
        </w:rPr>
        <w:t>é</w:t>
      </w:r>
      <w:r w:rsidRPr="002E6718">
        <w:rPr>
          <w:rFonts w:ascii="Times New Roman" w:hAnsi="Times New Roman"/>
          <w:lang w:val="cs-CZ"/>
        </w:rPr>
        <w:t>r odešle soubor se všemi nestartujícími závodníky, které pak v IT sekci doplní do systému, čímž získají přesný počet závodníků v lese</w:t>
      </w:r>
    </w:p>
    <w:p w14:paraId="04149981" w14:textId="77777777" w:rsidR="00CE6033" w:rsidRPr="002E6718" w:rsidRDefault="00CE6033">
      <w:pPr>
        <w:pStyle w:val="Nadpis2"/>
        <w:rPr>
          <w:rFonts w:ascii="Times New Roman" w:hAnsi="Times New Roman"/>
          <w:lang w:val="cs-CZ"/>
        </w:rPr>
      </w:pPr>
      <w:bookmarkStart w:id="9" w:name="_Toc54956304"/>
      <w:r w:rsidRPr="002E6718">
        <w:rPr>
          <w:rFonts w:ascii="Times New Roman" w:hAnsi="Times New Roman"/>
          <w:lang w:val="cs-CZ"/>
        </w:rPr>
        <w:t>Prostředí aplikace</w:t>
      </w:r>
      <w:bookmarkEnd w:id="9"/>
    </w:p>
    <w:p w14:paraId="699F1264" w14:textId="3D834AE4" w:rsidR="00CE6033" w:rsidRPr="002E6718" w:rsidRDefault="000604FF" w:rsidP="0008231D">
      <w:pPr>
        <w:rPr>
          <w:rFonts w:ascii="Times New Roman" w:hAnsi="Times New Roman"/>
          <w:lang w:val="cs-CZ"/>
        </w:rPr>
      </w:pPr>
      <w:r w:rsidRPr="002E6718">
        <w:rPr>
          <w:rFonts w:ascii="Times New Roman" w:hAnsi="Times New Roman"/>
          <w:lang w:val="cs-CZ"/>
        </w:rPr>
        <w:t xml:space="preserve">Aplikace bude odladěna pro zařízení s operačním systémem </w:t>
      </w:r>
      <w:r w:rsidR="00BF65EF" w:rsidRPr="002E6718">
        <w:rPr>
          <w:rFonts w:ascii="Times New Roman" w:hAnsi="Times New Roman"/>
          <w:lang w:val="cs-CZ"/>
        </w:rPr>
        <w:t>Android</w:t>
      </w:r>
      <w:r w:rsidRPr="002E6718">
        <w:rPr>
          <w:rFonts w:ascii="Times New Roman" w:hAnsi="Times New Roman"/>
          <w:lang w:val="cs-CZ"/>
        </w:rPr>
        <w:t>, avšak doporučena pouze</w:t>
      </w:r>
      <w:r w:rsidR="00BF65EF">
        <w:rPr>
          <w:rFonts w:ascii="Times New Roman" w:hAnsi="Times New Roman"/>
          <w:lang w:val="cs-CZ"/>
        </w:rPr>
        <w:t xml:space="preserve"> </w:t>
      </w:r>
      <w:r w:rsidRPr="002E6718">
        <w:rPr>
          <w:rFonts w:ascii="Times New Roman" w:hAnsi="Times New Roman"/>
          <w:lang w:val="cs-CZ"/>
        </w:rPr>
        <w:t>pro zařízení s větším displejem (</w:t>
      </w:r>
      <w:r w:rsidR="0008231D" w:rsidRPr="002E6718">
        <w:rPr>
          <w:rFonts w:ascii="Times New Roman" w:hAnsi="Times New Roman"/>
          <w:lang w:val="cs-CZ"/>
        </w:rPr>
        <w:t xml:space="preserve">pro jednoduší ovládání). Změny nahrané </w:t>
      </w:r>
      <w:r w:rsidR="00677804">
        <w:rPr>
          <w:rFonts w:ascii="Times New Roman" w:hAnsi="Times New Roman"/>
          <w:lang w:val="cs-CZ"/>
        </w:rPr>
        <w:t>do webové aplikace</w:t>
      </w:r>
      <w:r w:rsidR="0008231D" w:rsidRPr="002E6718">
        <w:rPr>
          <w:rFonts w:ascii="Times New Roman" w:hAnsi="Times New Roman"/>
          <w:lang w:val="cs-CZ"/>
        </w:rPr>
        <w:t xml:space="preserve"> pak bude možné prohlížet v libovolném prohlížeči.</w:t>
      </w:r>
    </w:p>
    <w:p w14:paraId="0419CEB4" w14:textId="77777777" w:rsidR="00CE6033" w:rsidRPr="002E6718" w:rsidRDefault="00CE6033">
      <w:pPr>
        <w:pStyle w:val="Nadpis1"/>
        <w:rPr>
          <w:rFonts w:ascii="Times New Roman" w:hAnsi="Times New Roman"/>
          <w:lang w:val="cs-CZ"/>
        </w:rPr>
      </w:pPr>
      <w:bookmarkStart w:id="10" w:name="_Toc54956305"/>
      <w:r w:rsidRPr="002E6718">
        <w:rPr>
          <w:rFonts w:ascii="Times New Roman" w:hAnsi="Times New Roman"/>
          <w:lang w:val="cs-CZ"/>
        </w:rPr>
        <w:t>Vnější rozhraní</w:t>
      </w:r>
      <w:bookmarkEnd w:id="10"/>
    </w:p>
    <w:p w14:paraId="6D1B77C6" w14:textId="77777777" w:rsidR="00CE6033" w:rsidRPr="002E6718" w:rsidRDefault="00CE6033">
      <w:pPr>
        <w:pStyle w:val="Nadpis2"/>
        <w:rPr>
          <w:rFonts w:ascii="Times New Roman" w:hAnsi="Times New Roman"/>
          <w:lang w:val="cs-CZ"/>
        </w:rPr>
      </w:pPr>
      <w:bookmarkStart w:id="11" w:name="_Toc54956306"/>
      <w:r w:rsidRPr="002E6718">
        <w:rPr>
          <w:rFonts w:ascii="Times New Roman" w:hAnsi="Times New Roman"/>
          <w:lang w:val="cs-CZ"/>
        </w:rPr>
        <w:t>Uživatelské rozhraní, vstupy a výstupy</w:t>
      </w:r>
      <w:bookmarkEnd w:id="11"/>
    </w:p>
    <w:p w14:paraId="51CEE376" w14:textId="49941D08" w:rsidR="00CE6033" w:rsidRPr="002E6718" w:rsidRDefault="00C039D4">
      <w:pPr>
        <w:rPr>
          <w:rFonts w:ascii="Times New Roman" w:hAnsi="Times New Roman"/>
          <w:lang w:val="cs-CZ"/>
        </w:rPr>
      </w:pPr>
      <w:r w:rsidRPr="002E6718">
        <w:rPr>
          <w:rFonts w:ascii="Times New Roman" w:hAnsi="Times New Roman"/>
          <w:lang w:val="cs-CZ"/>
        </w:rPr>
        <w:t>Všechny vstupy od uživatele budou probíhat v rámci mobilní aplikace na zařízeních na bázi Androidu. Podporovaný vstup startovních listin bude ve formátu IOF XML, které se do aplikace nahrají. Pomocí dotykového displeje pak může startér závodníky označovat jako zkontrolované, popřípadě upravovat informace</w:t>
      </w:r>
      <w:r w:rsidR="00B752A3" w:rsidRPr="002E6718">
        <w:rPr>
          <w:rFonts w:ascii="Times New Roman" w:hAnsi="Times New Roman"/>
          <w:lang w:val="cs-CZ"/>
        </w:rPr>
        <w:t>.</w:t>
      </w:r>
    </w:p>
    <w:p w14:paraId="59CC42DF" w14:textId="4C412DF9" w:rsidR="00B752A3" w:rsidRPr="002E6718" w:rsidRDefault="00B752A3">
      <w:pPr>
        <w:rPr>
          <w:rFonts w:ascii="Times New Roman" w:hAnsi="Times New Roman"/>
          <w:lang w:val="cs-CZ"/>
        </w:rPr>
      </w:pPr>
      <w:r w:rsidRPr="002E6718">
        <w:rPr>
          <w:rFonts w:ascii="Times New Roman" w:hAnsi="Times New Roman"/>
          <w:lang w:val="cs-CZ"/>
        </w:rPr>
        <w:t xml:space="preserve">Výstupem pak budou všechny změny, které startér provedl a zároveň </w:t>
      </w:r>
      <w:proofErr w:type="spellStart"/>
      <w:r w:rsidRPr="002E6718">
        <w:rPr>
          <w:rFonts w:ascii="Times New Roman" w:hAnsi="Times New Roman"/>
          <w:lang w:val="cs-CZ"/>
        </w:rPr>
        <w:t>neodběhnuvší</w:t>
      </w:r>
      <w:proofErr w:type="spellEnd"/>
      <w:r w:rsidRPr="002E6718">
        <w:rPr>
          <w:rFonts w:ascii="Times New Roman" w:hAnsi="Times New Roman"/>
          <w:lang w:val="cs-CZ"/>
        </w:rPr>
        <w:t xml:space="preserve"> závodníci. Ty bude možné vyexportovat přímo z aplikace (méně častá forma), či po automatickém odeslání </w:t>
      </w:r>
      <w:r w:rsidR="00BF65EF">
        <w:rPr>
          <w:rFonts w:ascii="Times New Roman" w:hAnsi="Times New Roman"/>
          <w:lang w:val="cs-CZ"/>
        </w:rPr>
        <w:t xml:space="preserve">do </w:t>
      </w:r>
      <w:r w:rsidR="00BF65EF">
        <w:rPr>
          <w:rFonts w:ascii="Times New Roman" w:hAnsi="Times New Roman"/>
          <w:lang w:val="cs-CZ"/>
        </w:rPr>
        <w:lastRenderedPageBreak/>
        <w:t>webové aplikace</w:t>
      </w:r>
      <w:r w:rsidRPr="002E6718">
        <w:rPr>
          <w:rFonts w:ascii="Times New Roman" w:hAnsi="Times New Roman"/>
          <w:lang w:val="cs-CZ"/>
        </w:rPr>
        <w:t xml:space="preserve">, pomocí vlastního webového prohlížeče prohlížet na libovolné platformě. Data </w:t>
      </w:r>
      <w:r w:rsidR="00677804">
        <w:rPr>
          <w:rFonts w:ascii="Times New Roman" w:hAnsi="Times New Roman"/>
          <w:lang w:val="cs-CZ"/>
        </w:rPr>
        <w:t>z webové aplikace</w:t>
      </w:r>
      <w:r w:rsidRPr="002E6718">
        <w:rPr>
          <w:rFonts w:ascii="Times New Roman" w:hAnsi="Times New Roman"/>
          <w:lang w:val="cs-CZ"/>
        </w:rPr>
        <w:t xml:space="preserve"> bude možné zobrazit pouze za použití hesla, které uživatel získá v aplikaci.</w:t>
      </w:r>
    </w:p>
    <w:p w14:paraId="67C1C91C" w14:textId="77777777" w:rsidR="00CE6033" w:rsidRPr="002E6718" w:rsidRDefault="00CE6033">
      <w:pPr>
        <w:pStyle w:val="Nadpis2"/>
        <w:rPr>
          <w:rFonts w:ascii="Times New Roman" w:hAnsi="Times New Roman"/>
          <w:lang w:val="cs-CZ"/>
        </w:rPr>
      </w:pPr>
      <w:bookmarkStart w:id="12" w:name="_Toc54956307"/>
      <w:r w:rsidRPr="002E6718">
        <w:rPr>
          <w:rFonts w:ascii="Times New Roman" w:hAnsi="Times New Roman"/>
          <w:lang w:val="cs-CZ"/>
        </w:rPr>
        <w:t>Rozhraní se software</w:t>
      </w:r>
      <w:bookmarkEnd w:id="12"/>
    </w:p>
    <w:p w14:paraId="104D16C9" w14:textId="581D8D7E" w:rsidR="00CE6033" w:rsidRPr="002E6718" w:rsidRDefault="0009024E">
      <w:pPr>
        <w:rPr>
          <w:rFonts w:ascii="Times New Roman" w:hAnsi="Times New Roman"/>
          <w:lang w:val="cs-CZ"/>
        </w:rPr>
      </w:pPr>
      <w:r w:rsidRPr="002E6718">
        <w:rPr>
          <w:rFonts w:ascii="Times New Roman" w:hAnsi="Times New Roman"/>
          <w:lang w:val="cs-CZ"/>
        </w:rPr>
        <w:t>Aplikace se bude skládat ze dvou částí</w:t>
      </w:r>
      <w:r w:rsidR="00203A3B" w:rsidRPr="002E6718">
        <w:rPr>
          <w:rFonts w:ascii="Times New Roman" w:hAnsi="Times New Roman"/>
          <w:lang w:val="cs-CZ"/>
        </w:rPr>
        <w:t xml:space="preserve">: </w:t>
      </w:r>
      <w:r w:rsidR="00BF65EF">
        <w:rPr>
          <w:rFonts w:ascii="Times New Roman" w:hAnsi="Times New Roman"/>
          <w:lang w:val="cs-CZ"/>
        </w:rPr>
        <w:t>webové</w:t>
      </w:r>
      <w:r w:rsidR="00203A3B" w:rsidRPr="002E6718">
        <w:rPr>
          <w:rFonts w:ascii="Times New Roman" w:hAnsi="Times New Roman"/>
          <w:lang w:val="cs-CZ"/>
        </w:rPr>
        <w:t xml:space="preserve"> a mobilní. Komunikace mezi nimi bude probíhat pouze odesíláním dat z</w:t>
      </w:r>
      <w:r w:rsidR="00BF65EF">
        <w:rPr>
          <w:rFonts w:ascii="Times New Roman" w:hAnsi="Times New Roman"/>
          <w:lang w:val="cs-CZ"/>
        </w:rPr>
        <w:t> </w:t>
      </w:r>
      <w:r w:rsidR="00203A3B" w:rsidRPr="002E6718">
        <w:rPr>
          <w:rFonts w:ascii="Times New Roman" w:hAnsi="Times New Roman"/>
          <w:lang w:val="cs-CZ"/>
        </w:rPr>
        <w:t>mobilní</w:t>
      </w:r>
      <w:r w:rsidR="00BF65EF">
        <w:rPr>
          <w:rFonts w:ascii="Times New Roman" w:hAnsi="Times New Roman"/>
          <w:lang w:val="cs-CZ"/>
        </w:rPr>
        <w:t xml:space="preserve"> </w:t>
      </w:r>
      <w:r w:rsidR="00203A3B" w:rsidRPr="002E6718">
        <w:rPr>
          <w:rFonts w:ascii="Times New Roman" w:hAnsi="Times New Roman"/>
          <w:lang w:val="cs-CZ"/>
        </w:rPr>
        <w:t xml:space="preserve">do </w:t>
      </w:r>
      <w:r w:rsidR="00BF65EF">
        <w:rPr>
          <w:rFonts w:ascii="Times New Roman" w:hAnsi="Times New Roman"/>
          <w:lang w:val="cs-CZ"/>
        </w:rPr>
        <w:t>webové aplikace</w:t>
      </w:r>
      <w:r w:rsidR="00203A3B" w:rsidRPr="002E6718">
        <w:rPr>
          <w:rFonts w:ascii="Times New Roman" w:hAnsi="Times New Roman"/>
          <w:lang w:val="cs-CZ"/>
        </w:rPr>
        <w:t>. Data budou v textové formě a budou obsahovat změny údajů závodníků a seznam neodstartovaných závodníků.</w:t>
      </w:r>
    </w:p>
    <w:p w14:paraId="786FC7CD" w14:textId="77777777" w:rsidR="00CE6033" w:rsidRPr="002E6718" w:rsidRDefault="00CE6033">
      <w:pPr>
        <w:pStyle w:val="Nadpis2"/>
        <w:rPr>
          <w:rFonts w:ascii="Times New Roman" w:hAnsi="Times New Roman"/>
          <w:lang w:val="cs-CZ"/>
        </w:rPr>
      </w:pPr>
      <w:bookmarkStart w:id="13" w:name="_Toc54956308"/>
      <w:r w:rsidRPr="002E6718">
        <w:rPr>
          <w:rFonts w:ascii="Times New Roman" w:hAnsi="Times New Roman"/>
          <w:lang w:val="cs-CZ"/>
        </w:rPr>
        <w:t>Komunikační rozhraní</w:t>
      </w:r>
      <w:bookmarkEnd w:id="13"/>
    </w:p>
    <w:p w14:paraId="7350F8CF" w14:textId="31FF37DC" w:rsidR="00CE6033" w:rsidRPr="002E6718" w:rsidRDefault="00D21B71">
      <w:pPr>
        <w:rPr>
          <w:rFonts w:ascii="Times New Roman" w:hAnsi="Times New Roman"/>
          <w:lang w:val="cs-CZ"/>
        </w:rPr>
      </w:pPr>
      <w:r w:rsidRPr="002E6718">
        <w:rPr>
          <w:rFonts w:ascii="Times New Roman" w:hAnsi="Times New Roman"/>
          <w:lang w:val="cs-CZ"/>
        </w:rPr>
        <w:t xml:space="preserve">Aplikace na systémech </w:t>
      </w:r>
      <w:r w:rsidR="00BF65EF" w:rsidRPr="002E6718">
        <w:rPr>
          <w:rFonts w:ascii="Times New Roman" w:hAnsi="Times New Roman"/>
          <w:lang w:val="cs-CZ"/>
        </w:rPr>
        <w:t>Android</w:t>
      </w:r>
      <w:r w:rsidRPr="002E6718">
        <w:rPr>
          <w:rFonts w:ascii="Times New Roman" w:hAnsi="Times New Roman"/>
          <w:lang w:val="cs-CZ"/>
        </w:rPr>
        <w:t xml:space="preserve"> bude automaticky odesílat data změň a odstartovaných závodníků </w:t>
      </w:r>
      <w:r w:rsidR="00BF65EF">
        <w:rPr>
          <w:rFonts w:ascii="Times New Roman" w:hAnsi="Times New Roman"/>
          <w:lang w:val="cs-CZ"/>
        </w:rPr>
        <w:t>do webové aplikace, která bude posílaná data zpracovávat a ukládat do databáze.</w:t>
      </w:r>
    </w:p>
    <w:p w14:paraId="0466086D" w14:textId="77777777" w:rsidR="00CE6033" w:rsidRPr="002E6718" w:rsidRDefault="00CE6033">
      <w:pPr>
        <w:pStyle w:val="Nadpis1"/>
        <w:rPr>
          <w:rFonts w:ascii="Times New Roman" w:hAnsi="Times New Roman"/>
          <w:lang w:val="cs-CZ"/>
        </w:rPr>
      </w:pPr>
      <w:bookmarkStart w:id="14" w:name="_Toc54956309"/>
      <w:r w:rsidRPr="002E6718">
        <w:rPr>
          <w:rFonts w:ascii="Times New Roman" w:hAnsi="Times New Roman"/>
          <w:lang w:val="cs-CZ"/>
        </w:rPr>
        <w:t>Detailní popis funkcionality</w:t>
      </w:r>
      <w:bookmarkEnd w:id="14"/>
    </w:p>
    <w:p w14:paraId="038EBC3C" w14:textId="630B9505" w:rsidR="00CE6033" w:rsidRPr="002E6718" w:rsidRDefault="00D21B71">
      <w:pPr>
        <w:pStyle w:val="Nadpis2"/>
        <w:rPr>
          <w:rFonts w:ascii="Times New Roman" w:hAnsi="Times New Roman"/>
          <w:lang w:val="cs-CZ"/>
        </w:rPr>
      </w:pPr>
      <w:bookmarkStart w:id="15" w:name="_Toc54956310"/>
      <w:r w:rsidRPr="002E6718">
        <w:rPr>
          <w:rFonts w:ascii="Times New Roman" w:hAnsi="Times New Roman"/>
          <w:lang w:val="cs-CZ"/>
        </w:rPr>
        <w:t>Vytvoření nového závodu</w:t>
      </w:r>
      <w:bookmarkEnd w:id="15"/>
    </w:p>
    <w:p w14:paraId="15D7F7BB" w14:textId="3EE2E01B" w:rsidR="00CE6033" w:rsidRPr="002E6718" w:rsidRDefault="00D21B71">
      <w:pPr>
        <w:rPr>
          <w:rFonts w:ascii="Times New Roman" w:hAnsi="Times New Roman"/>
          <w:lang w:val="cs-CZ"/>
        </w:rPr>
      </w:pPr>
      <w:r w:rsidRPr="002E6718">
        <w:rPr>
          <w:rFonts w:ascii="Times New Roman" w:hAnsi="Times New Roman"/>
          <w:lang w:val="cs-CZ"/>
        </w:rPr>
        <w:t>Prvním krokem bude založení nového závodu. Uživatel zadá název závodu a bude mu automaticky přiděleno heslo, kterým se dostane na webové rozhraní softwaru.</w:t>
      </w:r>
    </w:p>
    <w:p w14:paraId="194781AD" w14:textId="1D844ABB" w:rsidR="00CE6033" w:rsidRPr="002E6718" w:rsidRDefault="00D21B71">
      <w:pPr>
        <w:pStyle w:val="Nadpis2"/>
        <w:rPr>
          <w:rFonts w:ascii="Times New Roman" w:hAnsi="Times New Roman"/>
          <w:lang w:val="cs-CZ"/>
        </w:rPr>
      </w:pPr>
      <w:bookmarkStart w:id="16" w:name="_Toc54956311"/>
      <w:r w:rsidRPr="002E6718">
        <w:rPr>
          <w:rFonts w:ascii="Times New Roman" w:hAnsi="Times New Roman"/>
          <w:lang w:val="cs-CZ"/>
        </w:rPr>
        <w:t>Načtení startovních listin</w:t>
      </w:r>
      <w:bookmarkEnd w:id="16"/>
    </w:p>
    <w:p w14:paraId="67467AEC" w14:textId="75B70172" w:rsidR="00CE6033" w:rsidRPr="002E6718" w:rsidRDefault="00D21B71">
      <w:pPr>
        <w:rPr>
          <w:rFonts w:ascii="Times New Roman" w:hAnsi="Times New Roman"/>
          <w:lang w:val="cs-CZ"/>
        </w:rPr>
      </w:pPr>
      <w:r w:rsidRPr="002E6718">
        <w:rPr>
          <w:rFonts w:ascii="Times New Roman" w:hAnsi="Times New Roman"/>
          <w:lang w:val="cs-CZ"/>
        </w:rPr>
        <w:t>Umožňuje načíst startovní listinu do aplikace.</w:t>
      </w:r>
    </w:p>
    <w:p w14:paraId="15E6AEF7" w14:textId="5710A8FB" w:rsidR="00CE6033" w:rsidRPr="002E6718" w:rsidRDefault="00D21B71">
      <w:pPr>
        <w:pStyle w:val="Nadpis2"/>
        <w:rPr>
          <w:rFonts w:ascii="Times New Roman" w:hAnsi="Times New Roman"/>
          <w:lang w:val="cs-CZ"/>
        </w:rPr>
      </w:pPr>
      <w:bookmarkStart w:id="17" w:name="_Toc54956312"/>
      <w:r w:rsidRPr="002E6718">
        <w:rPr>
          <w:rFonts w:ascii="Times New Roman" w:hAnsi="Times New Roman"/>
          <w:lang w:val="cs-CZ"/>
        </w:rPr>
        <w:t>Úprava dat</w:t>
      </w:r>
      <w:bookmarkEnd w:id="17"/>
    </w:p>
    <w:p w14:paraId="4DD2FD8A" w14:textId="31E5C757" w:rsidR="00CE6033" w:rsidRPr="002E6718" w:rsidRDefault="00D21B71">
      <w:pPr>
        <w:rPr>
          <w:rFonts w:ascii="Times New Roman" w:hAnsi="Times New Roman"/>
          <w:lang w:val="cs-CZ"/>
        </w:rPr>
      </w:pPr>
      <w:r w:rsidRPr="002E6718">
        <w:rPr>
          <w:rFonts w:ascii="Times New Roman" w:hAnsi="Times New Roman"/>
          <w:lang w:val="cs-CZ"/>
        </w:rPr>
        <w:t xml:space="preserve">Uživatel bude moci </w:t>
      </w:r>
      <w:r w:rsidR="00E22B83" w:rsidRPr="002E6718">
        <w:rPr>
          <w:rFonts w:ascii="Times New Roman" w:hAnsi="Times New Roman"/>
          <w:lang w:val="cs-CZ"/>
        </w:rPr>
        <w:t>pozměňovat data o běžcích a odškrtávat si běžce, kteří již odstartovali.</w:t>
      </w:r>
    </w:p>
    <w:p w14:paraId="571D11E5" w14:textId="47CFD030" w:rsidR="00E22B83" w:rsidRPr="002E6718" w:rsidRDefault="00E22B83" w:rsidP="00E22B83">
      <w:pPr>
        <w:pStyle w:val="Nadpis2"/>
        <w:rPr>
          <w:lang w:val="cs-CZ"/>
        </w:rPr>
      </w:pPr>
      <w:bookmarkStart w:id="18" w:name="_Toc54956313"/>
      <w:r w:rsidRPr="002E6718">
        <w:rPr>
          <w:lang w:val="cs-CZ"/>
        </w:rPr>
        <w:t>Ukončení startu</w:t>
      </w:r>
      <w:bookmarkEnd w:id="18"/>
    </w:p>
    <w:p w14:paraId="0A729895" w14:textId="73E2A498" w:rsidR="00E22B83" w:rsidRPr="002E6718" w:rsidRDefault="00E22B83" w:rsidP="00E22B83">
      <w:pPr>
        <w:rPr>
          <w:lang w:val="cs-CZ"/>
        </w:rPr>
      </w:pPr>
      <w:r w:rsidRPr="002E6718">
        <w:rPr>
          <w:lang w:val="cs-CZ"/>
        </w:rPr>
        <w:t xml:space="preserve">Umožňuje odejít z režimu úpravy dat a odeslat seznam </w:t>
      </w:r>
      <w:r w:rsidR="00BF65EF">
        <w:rPr>
          <w:lang w:val="cs-CZ"/>
        </w:rPr>
        <w:t>neodstartovaných</w:t>
      </w:r>
      <w:r w:rsidRPr="002E6718">
        <w:rPr>
          <w:lang w:val="cs-CZ"/>
        </w:rPr>
        <w:t xml:space="preserve"> závodníků.</w:t>
      </w:r>
    </w:p>
    <w:p w14:paraId="3106CDF2" w14:textId="408B67FB" w:rsidR="00E22B83" w:rsidRPr="002E6718" w:rsidRDefault="00E22B83" w:rsidP="00E22B83">
      <w:pPr>
        <w:pStyle w:val="Nadpis2"/>
        <w:rPr>
          <w:lang w:val="cs-CZ"/>
        </w:rPr>
      </w:pPr>
      <w:bookmarkStart w:id="19" w:name="_Toc54956314"/>
      <w:r w:rsidRPr="002E6718">
        <w:rPr>
          <w:lang w:val="cs-CZ"/>
        </w:rPr>
        <w:t>Manuální odeslání dat</w:t>
      </w:r>
      <w:bookmarkEnd w:id="19"/>
    </w:p>
    <w:p w14:paraId="3F20DEF3" w14:textId="13A58325" w:rsidR="00E22B83" w:rsidRPr="002E6718" w:rsidRDefault="00E22B83" w:rsidP="00E22B83">
      <w:pPr>
        <w:rPr>
          <w:lang w:val="cs-CZ"/>
        </w:rPr>
      </w:pPr>
      <w:r w:rsidRPr="002E6718">
        <w:rPr>
          <w:lang w:val="cs-CZ"/>
        </w:rPr>
        <w:t xml:space="preserve">Umožňuje odeslání změn </w:t>
      </w:r>
      <w:r w:rsidR="00BF65EF">
        <w:rPr>
          <w:lang w:val="cs-CZ"/>
        </w:rPr>
        <w:t>do webové aplikace</w:t>
      </w:r>
      <w:r w:rsidRPr="002E6718">
        <w:rPr>
          <w:lang w:val="cs-CZ"/>
        </w:rPr>
        <w:t xml:space="preserve">. Zároveň jsou však data odesílána </w:t>
      </w:r>
      <w:r w:rsidR="00BF65EF">
        <w:rPr>
          <w:lang w:val="cs-CZ"/>
        </w:rPr>
        <w:t xml:space="preserve">do webové aplikace </w:t>
      </w:r>
      <w:r w:rsidRPr="002E6718">
        <w:rPr>
          <w:lang w:val="cs-CZ"/>
        </w:rPr>
        <w:t>pravidelně automaticky.</w:t>
      </w:r>
    </w:p>
    <w:p w14:paraId="02F88985" w14:textId="1B6C78C4" w:rsidR="00E22B83" w:rsidRPr="002E6718" w:rsidRDefault="00E22B83" w:rsidP="00E22B83">
      <w:pPr>
        <w:pStyle w:val="Nadpis2"/>
        <w:rPr>
          <w:lang w:val="cs-CZ"/>
        </w:rPr>
      </w:pPr>
      <w:bookmarkStart w:id="20" w:name="_Toc54956315"/>
      <w:r w:rsidRPr="002E6718">
        <w:rPr>
          <w:lang w:val="cs-CZ"/>
        </w:rPr>
        <w:t>Export</w:t>
      </w:r>
      <w:bookmarkEnd w:id="20"/>
    </w:p>
    <w:p w14:paraId="2B61A9EE" w14:textId="2652BC0E" w:rsidR="00E22B83" w:rsidRPr="002E6718" w:rsidRDefault="00E22B83" w:rsidP="00E22B83">
      <w:pPr>
        <w:rPr>
          <w:lang w:val="cs-CZ"/>
        </w:rPr>
      </w:pPr>
      <w:r w:rsidRPr="002E6718">
        <w:rPr>
          <w:lang w:val="cs-CZ"/>
        </w:rPr>
        <w:t>Umožňuje exportovat změny zatím neodstartovaných závodníků do souboru</w:t>
      </w:r>
    </w:p>
    <w:p w14:paraId="22B0A9DC" w14:textId="2DBAEB05" w:rsidR="00E22B83" w:rsidRPr="002E6718" w:rsidRDefault="00E22B83" w:rsidP="00E22B83">
      <w:pPr>
        <w:pStyle w:val="Nadpis2"/>
        <w:rPr>
          <w:lang w:val="cs-CZ"/>
        </w:rPr>
      </w:pPr>
      <w:bookmarkStart w:id="21" w:name="_Toc54956316"/>
      <w:r w:rsidRPr="002E6718">
        <w:rPr>
          <w:lang w:val="cs-CZ"/>
        </w:rPr>
        <w:lastRenderedPageBreak/>
        <w:t>Zobrazení dat ve webovém prohlížeči</w:t>
      </w:r>
      <w:bookmarkEnd w:id="21"/>
    </w:p>
    <w:p w14:paraId="76D6F62E" w14:textId="22A88071" w:rsidR="00E22B83" w:rsidRPr="002E6718" w:rsidRDefault="00E22B83" w:rsidP="00E22B83">
      <w:r w:rsidRPr="002E6718">
        <w:rPr>
          <w:lang w:val="cs-CZ"/>
        </w:rPr>
        <w:t>Po zadání hesla umožňuje zobrazovat data na webovém prohlížeči</w:t>
      </w:r>
      <w:r w:rsidR="004D1681" w:rsidRPr="002E6718">
        <w:rPr>
          <w:lang w:val="cs-CZ"/>
        </w:rPr>
        <w:t>.</w:t>
      </w:r>
    </w:p>
    <w:p w14:paraId="32557FBC" w14:textId="43E12C8F" w:rsidR="00CE6033" w:rsidRPr="002E6718" w:rsidRDefault="00CE6033">
      <w:pPr>
        <w:pStyle w:val="Nadpis1"/>
        <w:rPr>
          <w:rFonts w:ascii="Times New Roman" w:hAnsi="Times New Roman"/>
          <w:lang w:val="cs-CZ"/>
        </w:rPr>
      </w:pPr>
      <w:bookmarkStart w:id="22" w:name="_Toc54956317"/>
      <w:r w:rsidRPr="002E6718">
        <w:rPr>
          <w:rFonts w:ascii="Times New Roman" w:hAnsi="Times New Roman"/>
          <w:lang w:val="cs-CZ"/>
        </w:rPr>
        <w:lastRenderedPageBreak/>
        <w:t>Obrazovky</w:t>
      </w:r>
      <w:bookmarkEnd w:id="22"/>
    </w:p>
    <w:p w14:paraId="724891D6" w14:textId="72CF2FB0" w:rsidR="00CE6033" w:rsidRPr="002E6718" w:rsidRDefault="00203A3B">
      <w:pPr>
        <w:pStyle w:val="Nadpis2"/>
        <w:rPr>
          <w:rFonts w:ascii="Times New Roman" w:hAnsi="Times New Roman"/>
          <w:lang w:val="cs-CZ"/>
        </w:rPr>
      </w:pPr>
      <w:bookmarkStart w:id="23" w:name="_Toc54956318"/>
      <w:r w:rsidRPr="002E6718">
        <w:rPr>
          <w:rFonts w:ascii="Times New Roman" w:hAnsi="Times New Roman"/>
          <w:b w:val="0"/>
          <w:noProof/>
          <w:sz w:val="24"/>
          <w:lang w:val="cs-CZ"/>
        </w:rPr>
        <w:drawing>
          <wp:anchor distT="0" distB="0" distL="114300" distR="114300" simplePos="0" relativeHeight="251658240" behindDoc="0" locked="0" layoutInCell="1" allowOverlap="1" wp14:anchorId="749354AA" wp14:editId="1B584CA2">
            <wp:simplePos x="0" y="0"/>
            <wp:positionH relativeFrom="column">
              <wp:posOffset>1005840</wp:posOffset>
            </wp:positionH>
            <wp:positionV relativeFrom="paragraph">
              <wp:posOffset>666750</wp:posOffset>
            </wp:positionV>
            <wp:extent cx="3352800" cy="6377940"/>
            <wp:effectExtent l="0" t="0" r="0" b="381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6377940"/>
                    </a:xfrm>
                    <a:prstGeom prst="rect">
                      <a:avLst/>
                    </a:prstGeom>
                    <a:noFill/>
                    <a:ln>
                      <a:noFill/>
                    </a:ln>
                  </pic:spPr>
                </pic:pic>
              </a:graphicData>
            </a:graphic>
          </wp:anchor>
        </w:drawing>
      </w:r>
      <w:r w:rsidRPr="002E6718">
        <w:rPr>
          <w:rFonts w:ascii="Times New Roman" w:hAnsi="Times New Roman"/>
          <w:lang w:val="cs-CZ"/>
        </w:rPr>
        <w:t>Obrazovka mobilní aplikace</w:t>
      </w:r>
      <w:bookmarkEnd w:id="23"/>
    </w:p>
    <w:p w14:paraId="25EF74C1" w14:textId="30E0F1E3" w:rsidR="00CE6033" w:rsidRPr="002E6718" w:rsidRDefault="00CE6033">
      <w:pPr>
        <w:rPr>
          <w:rFonts w:ascii="Times New Roman" w:hAnsi="Times New Roman"/>
        </w:rPr>
      </w:pPr>
    </w:p>
    <w:p w14:paraId="6E5EC3F6" w14:textId="2D2E4BC8" w:rsidR="00CE6033" w:rsidRPr="002E6718" w:rsidRDefault="00203A3B">
      <w:pPr>
        <w:rPr>
          <w:rFonts w:ascii="Times New Roman" w:hAnsi="Times New Roman"/>
          <w:lang w:val="cs-CZ"/>
        </w:rPr>
      </w:pPr>
      <w:r w:rsidRPr="002E6718">
        <w:rPr>
          <w:rFonts w:ascii="Times New Roman" w:hAnsi="Times New Roman"/>
          <w:lang w:val="cs-CZ"/>
        </w:rPr>
        <w:t>Obrazovka ukazuje vzhled displeje mobilního zařízení v době startu. Startér zde může odškrtávat odstartované závodníky</w:t>
      </w:r>
      <w:r w:rsidR="005711A8" w:rsidRPr="002E6718">
        <w:rPr>
          <w:rFonts w:ascii="Times New Roman" w:hAnsi="Times New Roman"/>
          <w:lang w:val="cs-CZ"/>
        </w:rPr>
        <w:t>, případně pozměnit jejich údaje.</w:t>
      </w:r>
    </w:p>
    <w:p w14:paraId="4490A8E1" w14:textId="3673A2F4" w:rsidR="00CE6033" w:rsidRPr="002E6718" w:rsidRDefault="005711A8">
      <w:pPr>
        <w:pStyle w:val="Nadpis2"/>
        <w:rPr>
          <w:rFonts w:ascii="Times New Roman" w:hAnsi="Times New Roman"/>
          <w:lang w:val="cs-CZ"/>
        </w:rPr>
      </w:pPr>
      <w:bookmarkStart w:id="24" w:name="_Toc54956319"/>
      <w:r w:rsidRPr="002E6718">
        <w:rPr>
          <w:rFonts w:ascii="Times New Roman" w:hAnsi="Times New Roman"/>
          <w:noProof/>
        </w:rPr>
        <w:lastRenderedPageBreak/>
        <w:drawing>
          <wp:anchor distT="0" distB="0" distL="114300" distR="114300" simplePos="0" relativeHeight="251659264" behindDoc="0" locked="0" layoutInCell="1" allowOverlap="1" wp14:anchorId="07ADDB21" wp14:editId="6C696BB2">
            <wp:simplePos x="0" y="0"/>
            <wp:positionH relativeFrom="margin">
              <wp:align>left</wp:align>
            </wp:positionH>
            <wp:positionV relativeFrom="paragraph">
              <wp:posOffset>434340</wp:posOffset>
            </wp:positionV>
            <wp:extent cx="5858734" cy="3208020"/>
            <wp:effectExtent l="0" t="0" r="889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734" cy="3208020"/>
                    </a:xfrm>
                    <a:prstGeom prst="rect">
                      <a:avLst/>
                    </a:prstGeom>
                    <a:noFill/>
                  </pic:spPr>
                </pic:pic>
              </a:graphicData>
            </a:graphic>
            <wp14:sizeRelH relativeFrom="page">
              <wp14:pctWidth>0</wp14:pctWidth>
            </wp14:sizeRelH>
            <wp14:sizeRelV relativeFrom="page">
              <wp14:pctHeight>0</wp14:pctHeight>
            </wp14:sizeRelV>
          </wp:anchor>
        </w:drawing>
      </w:r>
      <w:r w:rsidRPr="002E6718">
        <w:rPr>
          <w:rFonts w:ascii="Times New Roman" w:hAnsi="Times New Roman"/>
          <w:lang w:val="cs-CZ"/>
        </w:rPr>
        <w:t>Zobrazení změn pro IT-centrum</w:t>
      </w:r>
      <w:bookmarkEnd w:id="24"/>
    </w:p>
    <w:p w14:paraId="522E5CDC" w14:textId="6051DD60" w:rsidR="00CE6033" w:rsidRPr="002E6718" w:rsidRDefault="005711A8">
      <w:pPr>
        <w:rPr>
          <w:rFonts w:ascii="Times New Roman" w:hAnsi="Times New Roman"/>
          <w:lang w:val="cs-CZ"/>
        </w:rPr>
      </w:pPr>
      <w:r w:rsidRPr="002E6718">
        <w:rPr>
          <w:rFonts w:ascii="Times New Roman" w:hAnsi="Times New Roman"/>
          <w:lang w:val="cs-CZ"/>
        </w:rPr>
        <w:t>Zde IT-centrum vidí, jaké změny byly na startu vytvořeny</w:t>
      </w:r>
    </w:p>
    <w:p w14:paraId="66DF15B8" w14:textId="77777777" w:rsidR="00CE6033" w:rsidRPr="002E6718" w:rsidRDefault="00CE6033">
      <w:pPr>
        <w:pStyle w:val="Nadpis1"/>
        <w:rPr>
          <w:rFonts w:ascii="Times New Roman" w:hAnsi="Times New Roman"/>
          <w:lang w:val="cs-CZ"/>
        </w:rPr>
      </w:pPr>
      <w:bookmarkStart w:id="25" w:name="_Toc54956320"/>
      <w:r w:rsidRPr="002E6718">
        <w:rPr>
          <w:rFonts w:ascii="Times New Roman" w:hAnsi="Times New Roman"/>
          <w:lang w:val="cs-CZ"/>
        </w:rPr>
        <w:t>Ostatní (</w:t>
      </w:r>
      <w:proofErr w:type="spellStart"/>
      <w:r w:rsidRPr="002E6718">
        <w:rPr>
          <w:rFonts w:ascii="Times New Roman" w:hAnsi="Times New Roman"/>
          <w:lang w:val="cs-CZ"/>
        </w:rPr>
        <w:t>mimofunkční</w:t>
      </w:r>
      <w:proofErr w:type="spellEnd"/>
      <w:r w:rsidRPr="002E6718">
        <w:rPr>
          <w:rFonts w:ascii="Times New Roman" w:hAnsi="Times New Roman"/>
          <w:lang w:val="cs-CZ"/>
        </w:rPr>
        <w:t>) požadavky</w:t>
      </w:r>
      <w:bookmarkEnd w:id="25"/>
    </w:p>
    <w:p w14:paraId="14EF3990" w14:textId="77777777" w:rsidR="00CE6033" w:rsidRPr="002E6718" w:rsidRDefault="00CE6033">
      <w:pPr>
        <w:pStyle w:val="Nadpis2"/>
        <w:rPr>
          <w:rFonts w:ascii="Times New Roman" w:hAnsi="Times New Roman"/>
          <w:lang w:val="cs-CZ"/>
        </w:rPr>
      </w:pPr>
      <w:bookmarkStart w:id="26" w:name="_Toc54956321"/>
      <w:r w:rsidRPr="002E6718">
        <w:rPr>
          <w:rFonts w:ascii="Times New Roman" w:hAnsi="Times New Roman"/>
          <w:lang w:val="cs-CZ"/>
        </w:rPr>
        <w:t>Požadavky na zabezpečení dat</w:t>
      </w:r>
      <w:bookmarkEnd w:id="26"/>
    </w:p>
    <w:p w14:paraId="38800C4D" w14:textId="6D593A86" w:rsidR="00CE6033" w:rsidRPr="002E6718" w:rsidRDefault="0009024E">
      <w:pPr>
        <w:rPr>
          <w:rFonts w:ascii="Times New Roman" w:hAnsi="Times New Roman"/>
          <w:lang w:val="cs-CZ"/>
        </w:rPr>
      </w:pPr>
      <w:r w:rsidRPr="002E6718">
        <w:rPr>
          <w:rFonts w:ascii="Times New Roman" w:hAnsi="Times New Roman"/>
          <w:lang w:val="cs-CZ"/>
        </w:rPr>
        <w:t>Uživatel aplikace bude do programu vkládat startovní listiny, které obsahují jména závodníků, jejich registrační čísla a čísla čipů. Jelikož jde o citlivá data musí být zajištěno, že tyto informace nebudou dostupné veřejně.</w:t>
      </w:r>
    </w:p>
    <w:p w14:paraId="4F796DCB" w14:textId="77777777" w:rsidR="00CE6033" w:rsidRPr="002E6718" w:rsidRDefault="00CE6033">
      <w:pPr>
        <w:pStyle w:val="Nadpis1"/>
        <w:rPr>
          <w:rFonts w:ascii="Times New Roman" w:hAnsi="Times New Roman"/>
          <w:lang w:val="cs-CZ"/>
        </w:rPr>
      </w:pPr>
      <w:bookmarkStart w:id="27" w:name="_Toc54956322"/>
      <w:r w:rsidRPr="002E6718">
        <w:rPr>
          <w:rFonts w:ascii="Times New Roman" w:hAnsi="Times New Roman"/>
          <w:lang w:val="cs-CZ"/>
        </w:rPr>
        <w:t>Negativní vymezení</w:t>
      </w:r>
      <w:bookmarkEnd w:id="27"/>
    </w:p>
    <w:p w14:paraId="0075F7B1" w14:textId="2E51C8EF" w:rsidR="00677804" w:rsidRDefault="00B752A3">
      <w:pPr>
        <w:rPr>
          <w:rFonts w:ascii="Times New Roman" w:hAnsi="Times New Roman"/>
          <w:lang w:val="cs-CZ"/>
        </w:rPr>
      </w:pPr>
      <w:r w:rsidRPr="002E6718">
        <w:rPr>
          <w:rFonts w:ascii="Times New Roman" w:hAnsi="Times New Roman"/>
          <w:lang w:val="cs-CZ"/>
        </w:rPr>
        <w:t xml:space="preserve">Součástí tohoto díla není </w:t>
      </w:r>
      <w:r w:rsidR="00D21B71" w:rsidRPr="002E6718">
        <w:rPr>
          <w:rFonts w:ascii="Times New Roman" w:hAnsi="Times New Roman"/>
          <w:lang w:val="cs-CZ"/>
        </w:rPr>
        <w:t xml:space="preserve">žádná podpora importu výstupu do </w:t>
      </w:r>
      <w:proofErr w:type="spellStart"/>
      <w:r w:rsidR="00D21B71" w:rsidRPr="002E6718">
        <w:rPr>
          <w:rFonts w:ascii="Times New Roman" w:hAnsi="Times New Roman"/>
          <w:lang w:val="cs-CZ"/>
        </w:rPr>
        <w:t>vyčítacích</w:t>
      </w:r>
      <w:proofErr w:type="spellEnd"/>
      <w:r w:rsidR="00D21B71" w:rsidRPr="002E6718">
        <w:rPr>
          <w:rFonts w:ascii="Times New Roman" w:hAnsi="Times New Roman"/>
          <w:lang w:val="cs-CZ"/>
        </w:rPr>
        <w:t xml:space="preserve"> systém</w:t>
      </w:r>
      <w:r w:rsidR="00677804">
        <w:rPr>
          <w:rFonts w:ascii="Times New Roman" w:hAnsi="Times New Roman"/>
          <w:lang w:val="cs-CZ"/>
        </w:rPr>
        <w:t>ů</w:t>
      </w:r>
      <w:r w:rsidR="00D21B71" w:rsidRPr="002E6718">
        <w:rPr>
          <w:rFonts w:ascii="Times New Roman" w:hAnsi="Times New Roman"/>
          <w:lang w:val="cs-CZ"/>
        </w:rPr>
        <w:t>. Výstupem budou pouze přehledná textová data změň</w:t>
      </w:r>
      <w:r w:rsidR="0009024E" w:rsidRPr="002E6718">
        <w:rPr>
          <w:rFonts w:ascii="Times New Roman" w:hAnsi="Times New Roman"/>
          <w:lang w:val="cs-CZ"/>
        </w:rPr>
        <w:t xml:space="preserve"> a </w:t>
      </w:r>
      <w:r w:rsidR="00677804" w:rsidRPr="002E6718">
        <w:rPr>
          <w:rFonts w:ascii="Times New Roman" w:hAnsi="Times New Roman"/>
          <w:lang w:val="cs-CZ"/>
        </w:rPr>
        <w:t>neodstartovaných</w:t>
      </w:r>
      <w:r w:rsidR="0009024E" w:rsidRPr="002E6718">
        <w:rPr>
          <w:rFonts w:ascii="Times New Roman" w:hAnsi="Times New Roman"/>
          <w:lang w:val="cs-CZ"/>
        </w:rPr>
        <w:t xml:space="preserve"> závodníků.</w:t>
      </w:r>
    </w:p>
    <w:p w14:paraId="12963BE3" w14:textId="77777777" w:rsidR="00677804" w:rsidRDefault="00677804">
      <w:pPr>
        <w:suppressAutoHyphens w:val="0"/>
        <w:spacing w:after="0" w:line="240" w:lineRule="auto"/>
        <w:ind w:firstLine="0"/>
        <w:jc w:val="left"/>
        <w:rPr>
          <w:rFonts w:ascii="Times New Roman" w:hAnsi="Times New Roman"/>
          <w:lang w:val="cs-CZ"/>
        </w:rPr>
      </w:pPr>
      <w:r>
        <w:rPr>
          <w:rFonts w:ascii="Times New Roman" w:hAnsi="Times New Roman"/>
          <w:lang w:val="cs-CZ"/>
        </w:rPr>
        <w:br w:type="page"/>
      </w:r>
    </w:p>
    <w:p w14:paraId="3CDEC3EC" w14:textId="11AB68F7" w:rsidR="00CE6033" w:rsidRPr="002E6718" w:rsidRDefault="00CE6033" w:rsidP="0009024E">
      <w:pPr>
        <w:pStyle w:val="Nadpis1"/>
        <w:rPr>
          <w:rFonts w:ascii="Times New Roman" w:hAnsi="Times New Roman"/>
          <w:lang w:val="cs-CZ"/>
        </w:rPr>
      </w:pPr>
      <w:bookmarkStart w:id="28" w:name="_Toc54956323"/>
      <w:r w:rsidRPr="002E6718">
        <w:rPr>
          <w:rFonts w:ascii="Times New Roman" w:hAnsi="Times New Roman"/>
          <w:lang w:val="cs-CZ"/>
        </w:rPr>
        <w:lastRenderedPageBreak/>
        <w:t xml:space="preserve">Time-line &amp; </w:t>
      </w:r>
      <w:proofErr w:type="spellStart"/>
      <w:r w:rsidRPr="002E6718">
        <w:rPr>
          <w:rFonts w:ascii="Times New Roman" w:hAnsi="Times New Roman"/>
          <w:lang w:val="cs-CZ"/>
        </w:rPr>
        <w:t>Milestones</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59"/>
        <w:gridCol w:w="4820"/>
        <w:gridCol w:w="2627"/>
      </w:tblGrid>
      <w:tr w:rsidR="00517AFB" w:rsidRPr="002E6718" w14:paraId="43EFBA68" w14:textId="77777777" w:rsidTr="00FA332B">
        <w:trPr>
          <w:trHeight w:val="330"/>
        </w:trPr>
        <w:tc>
          <w:tcPr>
            <w:tcW w:w="1459" w:type="dxa"/>
            <w:vAlign w:val="center"/>
          </w:tcPr>
          <w:p w14:paraId="490F01FC" w14:textId="77777777" w:rsidR="00CE6033" w:rsidRPr="002E6718" w:rsidRDefault="00CE6033">
            <w:pPr>
              <w:pStyle w:val="TableContents"/>
              <w:snapToGrid w:val="0"/>
              <w:jc w:val="center"/>
              <w:rPr>
                <w:rFonts w:ascii="Times New Roman" w:hAnsi="Times New Roman"/>
                <w:b/>
                <w:bCs/>
                <w:sz w:val="20"/>
                <w:lang w:val="cs-CZ"/>
              </w:rPr>
            </w:pPr>
            <w:r w:rsidRPr="002E6718">
              <w:rPr>
                <w:rFonts w:ascii="Times New Roman" w:hAnsi="Times New Roman"/>
                <w:b/>
                <w:bCs/>
                <w:sz w:val="20"/>
                <w:lang w:val="cs-CZ"/>
              </w:rPr>
              <w:t>Datum</w:t>
            </w:r>
          </w:p>
        </w:tc>
        <w:tc>
          <w:tcPr>
            <w:tcW w:w="4820" w:type="dxa"/>
            <w:vAlign w:val="center"/>
          </w:tcPr>
          <w:p w14:paraId="5FCC04CD" w14:textId="77777777" w:rsidR="00CE6033" w:rsidRPr="002E6718" w:rsidRDefault="00CE6033">
            <w:pPr>
              <w:pStyle w:val="TableContents"/>
              <w:snapToGrid w:val="0"/>
              <w:jc w:val="center"/>
              <w:rPr>
                <w:rFonts w:ascii="Times New Roman" w:hAnsi="Times New Roman"/>
                <w:b/>
                <w:bCs/>
                <w:sz w:val="20"/>
                <w:lang w:val="cs-CZ"/>
              </w:rPr>
            </w:pPr>
            <w:r w:rsidRPr="002E6718">
              <w:rPr>
                <w:rFonts w:ascii="Times New Roman" w:hAnsi="Times New Roman"/>
                <w:b/>
                <w:bCs/>
                <w:sz w:val="20"/>
                <w:lang w:val="cs-CZ"/>
              </w:rPr>
              <w:t>Milník</w:t>
            </w:r>
          </w:p>
        </w:tc>
        <w:tc>
          <w:tcPr>
            <w:tcW w:w="2627" w:type="dxa"/>
            <w:vAlign w:val="center"/>
          </w:tcPr>
          <w:p w14:paraId="30E107A9" w14:textId="77777777" w:rsidR="00CE6033" w:rsidRPr="002E6718" w:rsidRDefault="00CE6033">
            <w:pPr>
              <w:pStyle w:val="TableContents"/>
              <w:snapToGrid w:val="0"/>
              <w:jc w:val="center"/>
              <w:rPr>
                <w:rFonts w:ascii="Times New Roman" w:hAnsi="Times New Roman"/>
                <w:b/>
                <w:bCs/>
                <w:sz w:val="20"/>
                <w:lang w:val="cs-CZ"/>
              </w:rPr>
            </w:pPr>
            <w:r w:rsidRPr="002E6718">
              <w:rPr>
                <w:rFonts w:ascii="Times New Roman" w:hAnsi="Times New Roman"/>
                <w:b/>
                <w:bCs/>
                <w:sz w:val="20"/>
                <w:lang w:val="cs-CZ"/>
              </w:rPr>
              <w:t>Způsob prezentace</w:t>
            </w:r>
          </w:p>
        </w:tc>
      </w:tr>
      <w:tr w:rsidR="00517AFB" w:rsidRPr="002E6718" w14:paraId="0FE24163" w14:textId="77777777" w:rsidTr="00FA332B">
        <w:trPr>
          <w:trHeight w:val="330"/>
        </w:trPr>
        <w:tc>
          <w:tcPr>
            <w:tcW w:w="1459" w:type="dxa"/>
          </w:tcPr>
          <w:p w14:paraId="5ECF03B7" w14:textId="6DB6E03D" w:rsidR="00CE6033" w:rsidRPr="002E6718" w:rsidRDefault="005711A8">
            <w:pPr>
              <w:pStyle w:val="TableContents"/>
              <w:snapToGrid w:val="0"/>
              <w:rPr>
                <w:rFonts w:ascii="Times New Roman" w:hAnsi="Times New Roman"/>
                <w:lang w:val="cs-CZ"/>
              </w:rPr>
            </w:pPr>
            <w:r w:rsidRPr="002E6718">
              <w:rPr>
                <w:rFonts w:ascii="Times New Roman" w:hAnsi="Times New Roman"/>
                <w:lang w:val="cs-CZ"/>
              </w:rPr>
              <w:t>3</w:t>
            </w:r>
            <w:r w:rsidR="00FA332B" w:rsidRPr="002E6718">
              <w:rPr>
                <w:rFonts w:ascii="Times New Roman" w:hAnsi="Times New Roman"/>
                <w:lang w:val="cs-CZ"/>
              </w:rPr>
              <w:t>0</w:t>
            </w:r>
            <w:r w:rsidRPr="002E6718">
              <w:rPr>
                <w:rFonts w:ascii="Times New Roman" w:hAnsi="Times New Roman"/>
                <w:lang w:val="cs-CZ"/>
              </w:rPr>
              <w:t>.11.20</w:t>
            </w:r>
          </w:p>
        </w:tc>
        <w:tc>
          <w:tcPr>
            <w:tcW w:w="4820" w:type="dxa"/>
          </w:tcPr>
          <w:p w14:paraId="46CE7ED0" w14:textId="302A12BB" w:rsidR="00CE6033" w:rsidRPr="002E6718" w:rsidRDefault="005711A8" w:rsidP="00FA332B">
            <w:pPr>
              <w:pStyle w:val="TableContents"/>
              <w:snapToGrid w:val="0"/>
              <w:ind w:firstLine="0"/>
              <w:rPr>
                <w:rFonts w:ascii="Times New Roman" w:hAnsi="Times New Roman"/>
                <w:lang w:val="cs-CZ"/>
              </w:rPr>
            </w:pPr>
            <w:r w:rsidRPr="002E6718">
              <w:rPr>
                <w:rFonts w:ascii="Times New Roman" w:hAnsi="Times New Roman"/>
                <w:lang w:val="cs-CZ"/>
              </w:rPr>
              <w:t xml:space="preserve">Dokončení </w:t>
            </w:r>
            <w:r w:rsidR="00677804">
              <w:rPr>
                <w:rFonts w:ascii="Times New Roman" w:hAnsi="Times New Roman"/>
                <w:lang w:val="cs-CZ"/>
              </w:rPr>
              <w:t>webové</w:t>
            </w:r>
            <w:r w:rsidRPr="002E6718">
              <w:rPr>
                <w:rFonts w:ascii="Times New Roman" w:hAnsi="Times New Roman"/>
                <w:lang w:val="cs-CZ"/>
              </w:rPr>
              <w:t xml:space="preserve"> aplikace</w:t>
            </w:r>
          </w:p>
        </w:tc>
        <w:tc>
          <w:tcPr>
            <w:tcW w:w="2627" w:type="dxa"/>
          </w:tcPr>
          <w:p w14:paraId="7AE3CAA6" w14:textId="35C9BE01" w:rsidR="00CE6033" w:rsidRPr="002E6718" w:rsidRDefault="005711A8">
            <w:pPr>
              <w:pStyle w:val="TableContents"/>
              <w:snapToGrid w:val="0"/>
              <w:rPr>
                <w:rFonts w:ascii="Times New Roman" w:hAnsi="Times New Roman"/>
                <w:lang w:val="cs-CZ"/>
              </w:rPr>
            </w:pPr>
            <w:r w:rsidRPr="002E6718">
              <w:rPr>
                <w:rFonts w:ascii="Times New Roman" w:hAnsi="Times New Roman"/>
                <w:lang w:val="cs-CZ"/>
              </w:rPr>
              <w:t>Prezentace vedoucímu</w:t>
            </w:r>
          </w:p>
        </w:tc>
      </w:tr>
      <w:tr w:rsidR="00FA332B" w:rsidRPr="002E6718" w14:paraId="7EA80A09" w14:textId="77777777" w:rsidTr="00FA332B">
        <w:trPr>
          <w:trHeight w:val="558"/>
        </w:trPr>
        <w:tc>
          <w:tcPr>
            <w:tcW w:w="1459" w:type="dxa"/>
          </w:tcPr>
          <w:p w14:paraId="75F328D6" w14:textId="1D0B2EC3" w:rsidR="00FA332B" w:rsidRPr="002E6718" w:rsidRDefault="00FA332B" w:rsidP="00FA332B">
            <w:pPr>
              <w:pStyle w:val="TableContents"/>
              <w:snapToGrid w:val="0"/>
              <w:rPr>
                <w:rFonts w:ascii="Times New Roman" w:hAnsi="Times New Roman"/>
                <w:lang w:val="cs-CZ"/>
              </w:rPr>
            </w:pPr>
            <w:r w:rsidRPr="002E6718">
              <w:rPr>
                <w:rFonts w:ascii="Times New Roman" w:hAnsi="Times New Roman"/>
                <w:lang w:val="cs-CZ"/>
              </w:rPr>
              <w:t>31.1.21</w:t>
            </w:r>
          </w:p>
        </w:tc>
        <w:tc>
          <w:tcPr>
            <w:tcW w:w="4820" w:type="dxa"/>
          </w:tcPr>
          <w:p w14:paraId="0C728A96" w14:textId="25BC5936" w:rsidR="00FA332B" w:rsidRPr="002E6718" w:rsidRDefault="00FA332B" w:rsidP="00FA332B">
            <w:pPr>
              <w:pStyle w:val="TableContents"/>
              <w:snapToGrid w:val="0"/>
              <w:ind w:firstLine="0"/>
              <w:rPr>
                <w:rFonts w:ascii="Times New Roman" w:hAnsi="Times New Roman"/>
                <w:lang w:val="cs-CZ"/>
              </w:rPr>
            </w:pPr>
            <w:r w:rsidRPr="002E6718">
              <w:rPr>
                <w:rFonts w:ascii="Times New Roman" w:hAnsi="Times New Roman"/>
                <w:lang w:val="cs-CZ"/>
              </w:rPr>
              <w:t>Dokončení mobilní aplikace a propojení obou částí</w:t>
            </w:r>
          </w:p>
        </w:tc>
        <w:tc>
          <w:tcPr>
            <w:tcW w:w="2627" w:type="dxa"/>
          </w:tcPr>
          <w:p w14:paraId="213B6540" w14:textId="02A7E320" w:rsidR="00FA332B" w:rsidRPr="002E6718" w:rsidRDefault="00FA332B" w:rsidP="00FA332B">
            <w:pPr>
              <w:pStyle w:val="TableContents"/>
              <w:snapToGrid w:val="0"/>
              <w:rPr>
                <w:rFonts w:ascii="Times New Roman" w:hAnsi="Times New Roman"/>
                <w:lang w:val="cs-CZ"/>
              </w:rPr>
            </w:pPr>
            <w:r w:rsidRPr="002E6718">
              <w:rPr>
                <w:rFonts w:ascii="Times New Roman" w:hAnsi="Times New Roman"/>
                <w:lang w:val="cs-CZ"/>
              </w:rPr>
              <w:t>Prezentace vedoucímu</w:t>
            </w:r>
          </w:p>
        </w:tc>
      </w:tr>
      <w:tr w:rsidR="00FA332B" w:rsidRPr="002E6718" w14:paraId="4247C0EB" w14:textId="77777777" w:rsidTr="00FA332B">
        <w:trPr>
          <w:trHeight w:val="558"/>
        </w:trPr>
        <w:tc>
          <w:tcPr>
            <w:tcW w:w="1459" w:type="dxa"/>
          </w:tcPr>
          <w:p w14:paraId="0F95E78B" w14:textId="23DC2A27" w:rsidR="00FA332B" w:rsidRPr="002E6718" w:rsidRDefault="00FA332B" w:rsidP="00FA332B">
            <w:pPr>
              <w:pStyle w:val="TableContents"/>
              <w:snapToGrid w:val="0"/>
              <w:rPr>
                <w:rFonts w:ascii="Times New Roman" w:hAnsi="Times New Roman"/>
                <w:lang w:val="cs-CZ"/>
              </w:rPr>
            </w:pPr>
            <w:r w:rsidRPr="002E6718">
              <w:rPr>
                <w:rFonts w:ascii="Times New Roman" w:hAnsi="Times New Roman"/>
                <w:lang w:val="cs-CZ"/>
              </w:rPr>
              <w:t>28.2.21</w:t>
            </w:r>
          </w:p>
        </w:tc>
        <w:tc>
          <w:tcPr>
            <w:tcW w:w="4820" w:type="dxa"/>
          </w:tcPr>
          <w:p w14:paraId="04E0851C" w14:textId="34972C9A" w:rsidR="00FA332B" w:rsidRPr="002E6718" w:rsidRDefault="00FA332B" w:rsidP="00FA332B">
            <w:pPr>
              <w:pStyle w:val="TableContents"/>
              <w:snapToGrid w:val="0"/>
              <w:ind w:hanging="18"/>
              <w:rPr>
                <w:rFonts w:ascii="Times New Roman" w:hAnsi="Times New Roman"/>
                <w:lang w:val="cs-CZ"/>
              </w:rPr>
            </w:pPr>
            <w:r w:rsidRPr="002E6718">
              <w:rPr>
                <w:rFonts w:ascii="Times New Roman" w:hAnsi="Times New Roman"/>
                <w:lang w:val="cs-CZ"/>
              </w:rPr>
              <w:t>Dokončení dokumentace</w:t>
            </w:r>
          </w:p>
        </w:tc>
        <w:tc>
          <w:tcPr>
            <w:tcW w:w="2627" w:type="dxa"/>
          </w:tcPr>
          <w:p w14:paraId="345F2CD5" w14:textId="08E92CBB" w:rsidR="00FA332B" w:rsidRPr="002E6718" w:rsidRDefault="00FA332B" w:rsidP="00FA332B">
            <w:pPr>
              <w:pStyle w:val="TableContents"/>
              <w:snapToGrid w:val="0"/>
              <w:ind w:left="270" w:firstLine="14"/>
              <w:rPr>
                <w:rFonts w:ascii="Times New Roman" w:hAnsi="Times New Roman"/>
                <w:lang w:val="cs-CZ"/>
              </w:rPr>
            </w:pPr>
            <w:r w:rsidRPr="002E6718">
              <w:rPr>
                <w:rFonts w:ascii="Times New Roman" w:hAnsi="Times New Roman"/>
                <w:lang w:val="cs-CZ"/>
              </w:rPr>
              <w:t>Předvedení aplikace       vedoucímu</w:t>
            </w:r>
          </w:p>
        </w:tc>
      </w:tr>
    </w:tbl>
    <w:p w14:paraId="6EA499F0" w14:textId="77777777" w:rsidR="00CE6033" w:rsidRPr="002E6718" w:rsidRDefault="00CE6033">
      <w:pPr>
        <w:rPr>
          <w:rFonts w:ascii="Times New Roman" w:hAnsi="Times New Roman"/>
        </w:rPr>
      </w:pPr>
    </w:p>
    <w:p w14:paraId="3BB26EDE" w14:textId="77777777" w:rsidR="00CE6033" w:rsidRPr="002E6718" w:rsidRDefault="00CE6033">
      <w:pPr>
        <w:pStyle w:val="TOCEntry"/>
        <w:rPr>
          <w:rFonts w:ascii="Times New Roman" w:hAnsi="Times New Roman"/>
          <w:lang w:val="cs-CZ"/>
        </w:rPr>
      </w:pPr>
      <w:r w:rsidRPr="002E6718">
        <w:rPr>
          <w:rFonts w:ascii="Times New Roman" w:hAnsi="Times New Roman"/>
          <w:lang w:val="cs-CZ"/>
        </w:rPr>
        <w:t>Dodatek A: Vymezení pojmů</w:t>
      </w:r>
    </w:p>
    <w:p w14:paraId="47541D07" w14:textId="607209FF" w:rsidR="00CE6033" w:rsidRPr="002E6718" w:rsidRDefault="0009024E">
      <w:pPr>
        <w:rPr>
          <w:rFonts w:ascii="Times New Roman" w:hAnsi="Times New Roman"/>
          <w:lang w:val="cs-CZ"/>
        </w:rPr>
      </w:pPr>
      <w:r w:rsidRPr="002E6718">
        <w:rPr>
          <w:rFonts w:ascii="Times New Roman" w:hAnsi="Times New Roman"/>
          <w:lang w:val="cs-CZ"/>
        </w:rPr>
        <w:t>Orientační běh – sport, při kterém se závodník snaží co nejrychleji oběhnout v daném pořadí všechny kontroly (místa označená v terénu oranžovým lampionem) pomocí mapy, na které jsou kontroly zakresleny. Výběr cesty mezi kontrolami je na závodníkovi.</w:t>
      </w:r>
    </w:p>
    <w:p w14:paraId="21D60129" w14:textId="77777777" w:rsidR="00CE6033" w:rsidRPr="002E6718" w:rsidRDefault="00CE6033">
      <w:pPr>
        <w:pStyle w:val="Nadpis1"/>
        <w:rPr>
          <w:rFonts w:ascii="Times New Roman" w:hAnsi="Times New Roman"/>
          <w:lang w:val="cs-CZ"/>
        </w:rPr>
      </w:pPr>
      <w:bookmarkStart w:id="29" w:name="_Toc54956324"/>
      <w:r w:rsidRPr="002E6718">
        <w:rPr>
          <w:rFonts w:ascii="Times New Roman" w:hAnsi="Times New Roman"/>
          <w:lang w:val="cs-CZ"/>
        </w:rPr>
        <w:t>Poznámky</w:t>
      </w:r>
      <w:bookmarkEnd w:id="29"/>
    </w:p>
    <w:p w14:paraId="29F74748" w14:textId="77777777" w:rsidR="00CE6033" w:rsidRPr="002E6718" w:rsidRDefault="00CE6033">
      <w:pPr>
        <w:rPr>
          <w:rFonts w:ascii="Times New Roman" w:hAnsi="Times New Roman"/>
          <w:lang w:val="cs-CZ"/>
        </w:rPr>
      </w:pPr>
      <w:r w:rsidRPr="002E6718">
        <w:rPr>
          <w:rFonts w:ascii="Times New Roman" w:hAnsi="Times New Roman"/>
          <w:lang w:val="cs-CZ"/>
        </w:rPr>
        <w:t>Tato specifikace je více než inspirována těmito šablonami:</w:t>
      </w:r>
    </w:p>
    <w:p w14:paraId="0E765047" w14:textId="77777777" w:rsidR="00CE6033" w:rsidRPr="002E6718" w:rsidRDefault="00CE6033">
      <w:pPr>
        <w:numPr>
          <w:ilvl w:val="0"/>
          <w:numId w:val="3"/>
        </w:numPr>
        <w:rPr>
          <w:rFonts w:ascii="Times New Roman" w:hAnsi="Times New Roman"/>
          <w:lang w:val="cs-CZ"/>
        </w:rPr>
      </w:pPr>
      <w:r w:rsidRPr="002E6718">
        <w:rPr>
          <w:rFonts w:ascii="Times New Roman" w:hAnsi="Times New Roman"/>
          <w:lang w:val="cs-CZ"/>
        </w:rPr>
        <w:t xml:space="preserve">Software </w:t>
      </w:r>
      <w:proofErr w:type="spellStart"/>
      <w:r w:rsidRPr="002E6718">
        <w:rPr>
          <w:rFonts w:ascii="Times New Roman" w:hAnsi="Times New Roman"/>
          <w:lang w:val="cs-CZ"/>
        </w:rPr>
        <w:t>Requirements</w:t>
      </w:r>
      <w:proofErr w:type="spellEnd"/>
      <w:r w:rsidRPr="002E6718">
        <w:rPr>
          <w:rFonts w:ascii="Times New Roman" w:hAnsi="Times New Roman"/>
          <w:lang w:val="cs-CZ"/>
        </w:rPr>
        <w:t xml:space="preserve"> </w:t>
      </w:r>
      <w:proofErr w:type="spellStart"/>
      <w:r w:rsidRPr="002E6718">
        <w:rPr>
          <w:rFonts w:ascii="Times New Roman" w:hAnsi="Times New Roman"/>
          <w:lang w:val="cs-CZ"/>
        </w:rPr>
        <w:t>Specification</w:t>
      </w:r>
      <w:proofErr w:type="spellEnd"/>
      <w:r w:rsidRPr="002E6718">
        <w:rPr>
          <w:rFonts w:ascii="Times New Roman" w:hAnsi="Times New Roman"/>
          <w:lang w:val="cs-CZ"/>
        </w:rPr>
        <w:t xml:space="preserve"> by Karl E. </w:t>
      </w:r>
      <w:proofErr w:type="spellStart"/>
      <w:r w:rsidRPr="002E6718">
        <w:rPr>
          <w:rFonts w:ascii="Times New Roman" w:hAnsi="Times New Roman"/>
          <w:lang w:val="cs-CZ"/>
        </w:rPr>
        <w:t>Wiegers</w:t>
      </w:r>
      <w:proofErr w:type="spellEnd"/>
    </w:p>
    <w:p w14:paraId="6BF27354" w14:textId="77777777" w:rsidR="00C23435" w:rsidRPr="002E6718" w:rsidRDefault="00CE6033">
      <w:r w:rsidRPr="002E6718">
        <w:rPr>
          <w:rFonts w:ascii="Times New Roman" w:hAnsi="Times New Roman"/>
          <w:lang w:val="cs-CZ"/>
        </w:rPr>
        <w:t xml:space="preserve">SAFE™ Development </w:t>
      </w:r>
      <w:proofErr w:type="spellStart"/>
      <w:r w:rsidRPr="002E6718">
        <w:rPr>
          <w:rFonts w:ascii="Times New Roman" w:hAnsi="Times New Roman"/>
          <w:lang w:val="cs-CZ"/>
        </w:rPr>
        <w:t>System</w:t>
      </w:r>
      <w:proofErr w:type="spellEnd"/>
      <w:r w:rsidRPr="002E6718">
        <w:rPr>
          <w:rFonts w:ascii="Times New Roman" w:hAnsi="Times New Roman"/>
          <w:lang w:val="cs-CZ"/>
        </w:rPr>
        <w:t xml:space="preserve"> </w:t>
      </w:r>
      <w:proofErr w:type="spellStart"/>
      <w:r w:rsidRPr="002E6718">
        <w:rPr>
          <w:rFonts w:ascii="Times New Roman" w:hAnsi="Times New Roman"/>
          <w:lang w:val="cs-CZ"/>
        </w:rPr>
        <w:t>Requirements</w:t>
      </w:r>
      <w:proofErr w:type="spellEnd"/>
      <w:r w:rsidR="00C23435" w:rsidRPr="002E6718">
        <w:pgNum/>
      </w:r>
      <w:r w:rsidR="00C23435" w:rsidRPr="002E6718">
        <w:pgNum/>
      </w:r>
    </w:p>
    <w:sectPr w:rsidR="00C23435" w:rsidRPr="002E6718">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5BA4B" w14:textId="77777777" w:rsidR="005F6816" w:rsidRDefault="005F6816"/>
    <w:p w14:paraId="3588AF01" w14:textId="77777777" w:rsidR="005F6816" w:rsidRDefault="005F6816" w:rsidP="00246D5F">
      <w:pPr>
        <w:spacing w:after="0" w:line="240" w:lineRule="auto"/>
      </w:pPr>
    </w:p>
  </w:endnote>
  <w:endnote w:type="continuationSeparator" w:id="0">
    <w:p w14:paraId="601B3A82" w14:textId="77777777" w:rsidR="005F6816" w:rsidRDefault="005F6816"/>
    <w:p w14:paraId="0FA0790D" w14:textId="77777777" w:rsidR="005F6816" w:rsidRDefault="005F6816"/>
  </w:endnote>
  <w:endnote w:type="continuationNotice" w:id="1">
    <w:p w14:paraId="238F4BFC" w14:textId="77777777" w:rsidR="005F6816" w:rsidRDefault="005F6816">
      <w:pPr>
        <w:pStyle w:val="Zhlav"/>
      </w:pPr>
      <w:r>
        <w:t>********</w:t>
      </w:r>
    </w:p>
    <w:p w14:paraId="4B62B799" w14:textId="77777777" w:rsidR="005F6816" w:rsidRDefault="005F6816">
      <w:pPr>
        <w:pStyle w:val="Zhlav"/>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A0002AEF" w:usb1="4000207B" w:usb2="00000000"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4CE74" w14:textId="77777777" w:rsidR="00677804" w:rsidRDefault="006778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D2BF3" w14:textId="77777777" w:rsidR="00677804" w:rsidRDefault="006778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E65F5" w14:textId="77777777" w:rsidR="005F6816" w:rsidRDefault="005F6816">
      <w:pPr>
        <w:spacing w:after="0" w:line="240" w:lineRule="auto"/>
      </w:pPr>
      <w:r>
        <w:separator/>
      </w:r>
    </w:p>
  </w:footnote>
  <w:footnote w:type="continuationSeparator" w:id="0">
    <w:p w14:paraId="1BBA69A7" w14:textId="77777777" w:rsidR="005F6816" w:rsidRDefault="005F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0546D" w14:textId="77777777" w:rsidR="00677804" w:rsidRDefault="00677804">
    <w:pPr>
      <w:spacing w:after="0" w:line="240" w:lineRule="auto"/>
    </w:pPr>
    <w:r>
      <w:continuationSeparator/>
    </w:r>
  </w:p>
  <w:p w14:paraId="12A383C9" w14:textId="77777777" w:rsidR="00677804" w:rsidRDefault="00677804"/>
  <w:p w14:paraId="2603739D" w14:textId="77777777" w:rsidR="00677804" w:rsidRDefault="00677804"/>
  <w:p w14:paraId="6D770D59" w14:textId="77777777" w:rsidR="00677804" w:rsidRDefault="00677804" w:rsidP="00246D5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Nadpis1"/>
      <w:lvlText w:val="%1."/>
      <w:lvlJc w:val="left"/>
      <w:pPr>
        <w:tabs>
          <w:tab w:val="num" w:pos="0"/>
        </w:tabs>
        <w:ind w:left="0" w:firstLine="0"/>
      </w:pPr>
    </w:lvl>
    <w:lvl w:ilvl="1">
      <w:start w:val="1"/>
      <w:numFmt w:val="decimal"/>
      <w:pStyle w:val="Nadpis2"/>
      <w:lvlText w:val="%1.%2"/>
      <w:lvlJc w:val="left"/>
      <w:pPr>
        <w:tabs>
          <w:tab w:val="num" w:pos="0"/>
        </w:tabs>
        <w:ind w:left="0" w:firstLine="0"/>
      </w:pPr>
    </w:lvl>
    <w:lvl w:ilvl="2">
      <w:start w:val="1"/>
      <w:numFmt w:val="decimal"/>
      <w:pStyle w:val="Nadpis3"/>
      <w:lvlText w:val="%1.%2.%3"/>
      <w:lvlJc w:val="left"/>
      <w:pPr>
        <w:tabs>
          <w:tab w:val="num" w:pos="0"/>
        </w:tabs>
        <w:ind w:left="0" w:firstLine="0"/>
      </w:pPr>
    </w:lvl>
    <w:lvl w:ilvl="3">
      <w:start w:val="1"/>
      <w:numFmt w:val="decimal"/>
      <w:pStyle w:val="Nadpis4"/>
      <w:lvlText w:val="%1.%2.%3.%4"/>
      <w:lvlJc w:val="left"/>
      <w:pPr>
        <w:tabs>
          <w:tab w:val="num" w:pos="0"/>
        </w:tabs>
        <w:ind w:left="0" w:firstLine="0"/>
      </w:pPr>
    </w:lvl>
    <w:lvl w:ilvl="4">
      <w:start w:val="1"/>
      <w:numFmt w:val="decimal"/>
      <w:pStyle w:val="Nadpis5"/>
      <w:lvlText w:val="%1.%2.%3.%4.%5"/>
      <w:lvlJc w:val="left"/>
      <w:pPr>
        <w:tabs>
          <w:tab w:val="num" w:pos="0"/>
        </w:tabs>
        <w:ind w:left="0" w:firstLine="0"/>
      </w:pPr>
    </w:lvl>
    <w:lvl w:ilvl="5">
      <w:start w:val="1"/>
      <w:numFmt w:val="decimal"/>
      <w:pStyle w:val="Nadpis6"/>
      <w:lvlText w:val="%1.%2.%3.%4.%5.%6"/>
      <w:lvlJc w:val="left"/>
      <w:pPr>
        <w:tabs>
          <w:tab w:val="num" w:pos="0"/>
        </w:tabs>
        <w:ind w:left="0" w:firstLine="0"/>
      </w:pPr>
    </w:lvl>
    <w:lvl w:ilvl="6">
      <w:start w:val="1"/>
      <w:numFmt w:val="decimal"/>
      <w:pStyle w:val="Nadpis7"/>
      <w:lvlText w:val="%1.%2.%3.%4.%5.%6.%7"/>
      <w:lvlJc w:val="left"/>
      <w:pPr>
        <w:tabs>
          <w:tab w:val="num" w:pos="0"/>
        </w:tabs>
        <w:ind w:left="0" w:firstLine="0"/>
      </w:pPr>
    </w:lvl>
    <w:lvl w:ilvl="7">
      <w:start w:val="1"/>
      <w:numFmt w:val="decimal"/>
      <w:pStyle w:val="Nadpis8"/>
      <w:lvlText w:val="%1.%2.%3.%4.%5.%6.%7.%8"/>
      <w:lvlJc w:val="left"/>
      <w:pPr>
        <w:tabs>
          <w:tab w:val="num" w:pos="0"/>
        </w:tabs>
        <w:ind w:left="0" w:firstLine="0"/>
      </w:pPr>
    </w:lvl>
    <w:lvl w:ilvl="8">
      <w:start w:val="1"/>
      <w:numFmt w:val="decimal"/>
      <w:pStyle w:val="Nadpis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OpenSymbol"/>
      </w:rPr>
    </w:lvl>
  </w:abstractNum>
  <w:abstractNum w:abstractNumId="3" w15:restartNumberingAfterBreak="0">
    <w:nsid w:val="45161D97"/>
    <w:multiLevelType w:val="hybridMultilevel"/>
    <w:tmpl w:val="30F821CE"/>
    <w:lvl w:ilvl="0" w:tplc="04050001">
      <w:start w:val="1"/>
      <w:numFmt w:val="bullet"/>
      <w:lvlText w:val=""/>
      <w:lvlJc w:val="left"/>
      <w:pPr>
        <w:ind w:left="1004" w:hanging="360"/>
      </w:pPr>
      <w:rPr>
        <w:rFonts w:ascii="Symbol" w:hAnsi="Symbol" w:hint="default"/>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 w15:restartNumberingAfterBreak="0">
    <w:nsid w:val="53D13047"/>
    <w:multiLevelType w:val="hybridMultilevel"/>
    <w:tmpl w:val="B8344B56"/>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24"/>
    <w:rsid w:val="00016F24"/>
    <w:rsid w:val="0004576D"/>
    <w:rsid w:val="000604FF"/>
    <w:rsid w:val="00067752"/>
    <w:rsid w:val="0008231D"/>
    <w:rsid w:val="00082409"/>
    <w:rsid w:val="0009024E"/>
    <w:rsid w:val="00093D9D"/>
    <w:rsid w:val="000C2D9C"/>
    <w:rsid w:val="001529B2"/>
    <w:rsid w:val="001B25D2"/>
    <w:rsid w:val="001C4CB1"/>
    <w:rsid w:val="00203A3B"/>
    <w:rsid w:val="00246D5F"/>
    <w:rsid w:val="002E6718"/>
    <w:rsid w:val="003E330A"/>
    <w:rsid w:val="004347DE"/>
    <w:rsid w:val="004D1681"/>
    <w:rsid w:val="00517AFB"/>
    <w:rsid w:val="005419A8"/>
    <w:rsid w:val="005711A8"/>
    <w:rsid w:val="005F6816"/>
    <w:rsid w:val="00677804"/>
    <w:rsid w:val="00686503"/>
    <w:rsid w:val="006C7B13"/>
    <w:rsid w:val="0089074A"/>
    <w:rsid w:val="00A93686"/>
    <w:rsid w:val="00AC1415"/>
    <w:rsid w:val="00B752A3"/>
    <w:rsid w:val="00BD5C80"/>
    <w:rsid w:val="00BD688B"/>
    <w:rsid w:val="00BE2360"/>
    <w:rsid w:val="00BF65EF"/>
    <w:rsid w:val="00C039D4"/>
    <w:rsid w:val="00C23435"/>
    <w:rsid w:val="00CE6033"/>
    <w:rsid w:val="00D21B71"/>
    <w:rsid w:val="00E22B83"/>
    <w:rsid w:val="00F1295B"/>
    <w:rsid w:val="00FA2677"/>
    <w:rsid w:val="00FA33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577401"/>
  <w15:chartTrackingRefBased/>
  <w15:docId w15:val="{86252127-52E5-4173-80A4-B3AE5683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spacing w:after="120" w:line="240" w:lineRule="exact"/>
      <w:ind w:firstLine="284"/>
      <w:jc w:val="both"/>
    </w:pPr>
    <w:rPr>
      <w:rFonts w:ascii="Times" w:hAnsi="Times"/>
      <w:sz w:val="24"/>
      <w:lang w:val="en-US" w:eastAsia="ar-SA"/>
    </w:rPr>
  </w:style>
  <w:style w:type="paragraph" w:styleId="Nadpis1">
    <w:name w:val="heading 1"/>
    <w:basedOn w:val="Normln"/>
    <w:next w:val="Normln"/>
    <w:qFormat/>
    <w:pPr>
      <w:keepNext/>
      <w:keepLines/>
      <w:numPr>
        <w:numId w:val="1"/>
      </w:numPr>
      <w:spacing w:before="480" w:after="240" w:line="240" w:lineRule="atLeast"/>
      <w:outlineLvl w:val="0"/>
    </w:pPr>
    <w:rPr>
      <w:b/>
      <w:kern w:val="1"/>
      <w:sz w:val="36"/>
    </w:rPr>
  </w:style>
  <w:style w:type="paragraph" w:styleId="Nadpis2">
    <w:name w:val="heading 2"/>
    <w:basedOn w:val="Normln"/>
    <w:next w:val="Normln"/>
    <w:qFormat/>
    <w:pPr>
      <w:keepNext/>
      <w:keepLines/>
      <w:numPr>
        <w:ilvl w:val="1"/>
        <w:numId w:val="1"/>
      </w:numPr>
      <w:spacing w:before="280" w:after="280" w:line="240" w:lineRule="atLeast"/>
      <w:outlineLvl w:val="1"/>
    </w:pPr>
    <w:rPr>
      <w:b/>
      <w:sz w:val="28"/>
    </w:rPr>
  </w:style>
  <w:style w:type="paragraph" w:styleId="Nadpis3">
    <w:name w:val="heading 3"/>
    <w:basedOn w:val="Normln"/>
    <w:next w:val="Normln"/>
    <w:qFormat/>
    <w:pPr>
      <w:numPr>
        <w:ilvl w:val="2"/>
        <w:numId w:val="1"/>
      </w:numPr>
      <w:spacing w:before="240" w:after="240"/>
      <w:outlineLvl w:val="2"/>
    </w:pPr>
    <w:rPr>
      <w:b/>
    </w:rPr>
  </w:style>
  <w:style w:type="paragraph" w:styleId="Nadpis4">
    <w:name w:val="heading 4"/>
    <w:basedOn w:val="Normln"/>
    <w:next w:val="Normln"/>
    <w:qFormat/>
    <w:pPr>
      <w:keepNext/>
      <w:numPr>
        <w:ilvl w:val="3"/>
        <w:numId w:val="1"/>
      </w:numPr>
      <w:spacing w:before="240" w:after="60" w:line="220" w:lineRule="exact"/>
      <w:outlineLvl w:val="3"/>
    </w:pPr>
    <w:rPr>
      <w:rFonts w:ascii="Times New Roman" w:hAnsi="Times New Roman"/>
      <w:b/>
      <w:i/>
      <w:sz w:val="22"/>
    </w:rPr>
  </w:style>
  <w:style w:type="paragraph" w:styleId="Nadpis5">
    <w:name w:val="heading 5"/>
    <w:basedOn w:val="Normln"/>
    <w:next w:val="Normln"/>
    <w:qFormat/>
    <w:pPr>
      <w:numPr>
        <w:ilvl w:val="4"/>
        <w:numId w:val="1"/>
      </w:numPr>
      <w:spacing w:before="240" w:after="60" w:line="220" w:lineRule="exact"/>
      <w:outlineLvl w:val="4"/>
    </w:pPr>
    <w:rPr>
      <w:rFonts w:ascii="Arial" w:hAnsi="Arial"/>
      <w:sz w:val="22"/>
    </w:rPr>
  </w:style>
  <w:style w:type="paragraph" w:styleId="Nadpis6">
    <w:name w:val="heading 6"/>
    <w:basedOn w:val="Normln"/>
    <w:next w:val="Normln"/>
    <w:qFormat/>
    <w:pPr>
      <w:numPr>
        <w:ilvl w:val="5"/>
        <w:numId w:val="1"/>
      </w:numPr>
      <w:spacing w:before="240" w:after="60" w:line="220" w:lineRule="exact"/>
      <w:outlineLvl w:val="5"/>
    </w:pPr>
    <w:rPr>
      <w:rFonts w:ascii="Arial" w:hAnsi="Arial"/>
      <w:i/>
      <w:sz w:val="22"/>
    </w:rPr>
  </w:style>
  <w:style w:type="paragraph" w:styleId="Nadpis7">
    <w:name w:val="heading 7"/>
    <w:basedOn w:val="Normln"/>
    <w:next w:val="Normln"/>
    <w:qFormat/>
    <w:pPr>
      <w:numPr>
        <w:ilvl w:val="6"/>
        <w:numId w:val="1"/>
      </w:numPr>
      <w:spacing w:before="240" w:after="60" w:line="220" w:lineRule="exact"/>
      <w:outlineLvl w:val="6"/>
    </w:pPr>
    <w:rPr>
      <w:rFonts w:ascii="Arial" w:hAnsi="Arial"/>
      <w:sz w:val="20"/>
    </w:rPr>
  </w:style>
  <w:style w:type="paragraph" w:styleId="Nadpis8">
    <w:name w:val="heading 8"/>
    <w:basedOn w:val="Normln"/>
    <w:next w:val="Normln"/>
    <w:qFormat/>
    <w:pPr>
      <w:numPr>
        <w:ilvl w:val="7"/>
        <w:numId w:val="1"/>
      </w:numPr>
      <w:spacing w:before="240" w:after="60" w:line="220" w:lineRule="exact"/>
      <w:outlineLvl w:val="7"/>
    </w:pPr>
    <w:rPr>
      <w:rFonts w:ascii="Arial" w:hAnsi="Arial"/>
      <w:i/>
      <w:sz w:val="20"/>
    </w:rPr>
  </w:style>
  <w:style w:type="paragraph" w:styleId="Nadpis9">
    <w:name w:val="heading 9"/>
    <w:basedOn w:val="Normln"/>
    <w:next w:val="Normln"/>
    <w:qFormat/>
    <w:pPr>
      <w:numPr>
        <w:ilvl w:val="8"/>
        <w:numId w:val="1"/>
      </w:numPr>
      <w:spacing w:before="240" w:after="60" w:line="220" w:lineRule="exact"/>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5z2">
    <w:name w:val="WW8Num5z2"/>
    <w:rPr>
      <w:rFonts w:ascii="Wingdings" w:hAnsi="Wingdings"/>
    </w:rPr>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Absatz-Standardschriftart1">
    <w:name w:val="WW-Absatz-Standardschriftart1"/>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Standardnpsmoodstavce1">
    <w:name w:val="Standardní písmo odstavce1"/>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DefaultParagraphFont">
    <w:name w:val="WW-Default Paragraph Font"/>
  </w:style>
  <w:style w:type="character" w:customStyle="1" w:styleId="WW-DefaultParagraphFont1">
    <w:name w:val="WW-Default Paragraph Font1"/>
  </w:style>
  <w:style w:type="character" w:styleId="slostrnky">
    <w:name w:val="page number"/>
    <w:basedOn w:val="WW-DefaultParagraphFont1"/>
  </w:style>
  <w:style w:type="character" w:customStyle="1" w:styleId="Bullets">
    <w:name w:val="Bullets"/>
    <w:rPr>
      <w:rFonts w:ascii="OpenSymbol" w:eastAsia="OpenSymbol" w:hAnsi="OpenSymbol" w:cs="OpenSymbol"/>
    </w:rPr>
  </w:style>
  <w:style w:type="character" w:styleId="Zdraznn">
    <w:name w:val="Emphasis"/>
    <w:qFormat/>
    <w:rPr>
      <w:i/>
      <w:iCs/>
    </w:rPr>
  </w:style>
  <w:style w:type="character" w:styleId="Hypertextovodkaz">
    <w:name w:val="Hyperlink"/>
    <w:rPr>
      <w:color w:val="000080"/>
      <w:u w:val="single"/>
    </w:rPr>
  </w:style>
  <w:style w:type="character" w:customStyle="1" w:styleId="NumberingSymbols">
    <w:name w:val="Numbering Symbols"/>
  </w:style>
  <w:style w:type="paragraph" w:customStyle="1" w:styleId="Heading">
    <w:name w:val="Heading"/>
    <w:basedOn w:val="Normln"/>
    <w:next w:val="Zkladntext"/>
    <w:pPr>
      <w:keepNext/>
      <w:spacing w:before="240"/>
    </w:pPr>
    <w:rPr>
      <w:rFonts w:ascii="Arial" w:eastAsia="Arial" w:hAnsi="Arial" w:cs="Tahoma"/>
      <w:sz w:val="28"/>
      <w:szCs w:val="28"/>
    </w:rPr>
  </w:style>
  <w:style w:type="paragraph" w:styleId="Zkladntext">
    <w:name w:val="Body Text"/>
    <w:basedOn w:val="Normln"/>
  </w:style>
  <w:style w:type="paragraph" w:styleId="Seznam">
    <w:name w:val="List"/>
    <w:basedOn w:val="Zkladntext"/>
    <w:rPr>
      <w:rFonts w:cs="Tahoma"/>
    </w:rPr>
  </w:style>
  <w:style w:type="paragraph" w:styleId="Titulek">
    <w:name w:val="caption"/>
    <w:basedOn w:val="Normln"/>
    <w:qFormat/>
    <w:pPr>
      <w:suppressLineNumbers/>
      <w:spacing w:before="120"/>
    </w:pPr>
    <w:rPr>
      <w:rFonts w:cs="Tahoma"/>
      <w:i/>
      <w:iCs/>
      <w:szCs w:val="24"/>
    </w:rPr>
  </w:style>
  <w:style w:type="paragraph" w:customStyle="1" w:styleId="Index">
    <w:name w:val="Index"/>
    <w:basedOn w:val="Normln"/>
    <w:pPr>
      <w:suppressLineNumbers/>
    </w:pPr>
    <w:rPr>
      <w:rFonts w:cs="Tahoma"/>
    </w:rPr>
  </w:style>
  <w:style w:type="paragraph" w:styleId="Zpat">
    <w:name w:val="footer"/>
    <w:basedOn w:val="Normln"/>
    <w:pPr>
      <w:tabs>
        <w:tab w:val="center" w:pos="4680"/>
        <w:tab w:val="right" w:pos="9360"/>
      </w:tabs>
    </w:pPr>
    <w:rPr>
      <w:b/>
      <w:i/>
      <w:sz w:val="20"/>
    </w:rPr>
  </w:style>
  <w:style w:type="paragraph" w:customStyle="1" w:styleId="bullet">
    <w:name w:val="bullet"/>
    <w:basedOn w:val="Normln"/>
    <w:rPr>
      <w:rFonts w:ascii="Arial" w:hAnsi="Arial"/>
      <w:sz w:val="20"/>
    </w:rPr>
  </w:style>
  <w:style w:type="paragraph" w:styleId="Zhlav">
    <w:name w:val="header"/>
    <w:basedOn w:val="Normln"/>
    <w:pPr>
      <w:tabs>
        <w:tab w:val="center" w:pos="4680"/>
        <w:tab w:val="right" w:pos="9360"/>
      </w:tabs>
    </w:pPr>
    <w:rPr>
      <w:b/>
      <w:i/>
      <w:sz w:val="20"/>
    </w:rPr>
  </w:style>
  <w:style w:type="paragraph" w:customStyle="1" w:styleId="heading1">
    <w:name w:val="heading1"/>
    <w:basedOn w:val="Normln"/>
    <w:pPr>
      <w:tabs>
        <w:tab w:val="left" w:pos="450"/>
        <w:tab w:val="left" w:pos="1080"/>
        <w:tab w:val="left" w:pos="1800"/>
        <w:tab w:val="left" w:pos="2610"/>
      </w:tabs>
    </w:pPr>
  </w:style>
  <w:style w:type="paragraph" w:styleId="Obsah1">
    <w:name w:val="toc 1"/>
    <w:basedOn w:val="Normln"/>
    <w:next w:val="Normln"/>
    <w:uiPriority w:val="39"/>
    <w:pPr>
      <w:tabs>
        <w:tab w:val="left" w:pos="360"/>
        <w:tab w:val="right" w:leader="dot" w:pos="9360"/>
      </w:tabs>
      <w:spacing w:before="60" w:after="0" w:line="220" w:lineRule="exact"/>
      <w:ind w:left="360" w:hanging="360"/>
    </w:pPr>
    <w:rPr>
      <w:b/>
      <w:lang w:val="cs-CZ"/>
    </w:rPr>
  </w:style>
  <w:style w:type="paragraph" w:styleId="Obsah2">
    <w:name w:val="toc 2"/>
    <w:basedOn w:val="Normln"/>
    <w:next w:val="Normln"/>
    <w:uiPriority w:val="39"/>
    <w:pPr>
      <w:tabs>
        <w:tab w:val="right" w:leader="dot" w:pos="9360"/>
      </w:tabs>
      <w:spacing w:line="220" w:lineRule="exact"/>
      <w:ind w:left="270" w:firstLine="0"/>
    </w:pPr>
    <w:rPr>
      <w:sz w:val="22"/>
    </w:rPr>
  </w:style>
  <w:style w:type="paragraph" w:customStyle="1" w:styleId="level4">
    <w:name w:val="level 4"/>
    <w:basedOn w:val="Normln"/>
    <w:pPr>
      <w:spacing w:before="120"/>
      <w:ind w:left="634" w:firstLine="0"/>
    </w:pPr>
  </w:style>
  <w:style w:type="paragraph" w:customStyle="1" w:styleId="level5">
    <w:name w:val="level 5"/>
    <w:basedOn w:val="Normln"/>
    <w:pPr>
      <w:tabs>
        <w:tab w:val="left" w:pos="2520"/>
      </w:tabs>
      <w:ind w:left="1440" w:firstLine="0"/>
    </w:pPr>
  </w:style>
  <w:style w:type="paragraph" w:styleId="Nzev">
    <w:name w:val="Title"/>
    <w:basedOn w:val="Normln"/>
    <w:next w:val="Podnadpis"/>
    <w:qFormat/>
    <w:pPr>
      <w:spacing w:before="240" w:after="720" w:line="240" w:lineRule="auto"/>
      <w:jc w:val="right"/>
    </w:pPr>
    <w:rPr>
      <w:rFonts w:ascii="Arial" w:hAnsi="Arial"/>
      <w:b/>
      <w:kern w:val="1"/>
      <w:sz w:val="64"/>
    </w:rPr>
  </w:style>
  <w:style w:type="paragraph" w:styleId="Podnadpis">
    <w:name w:val="Subtitle"/>
    <w:basedOn w:val="Heading"/>
    <w:next w:val="Zkladntext"/>
    <w:qFormat/>
    <w:pPr>
      <w:jc w:val="center"/>
    </w:pPr>
    <w:rPr>
      <w:i/>
      <w:iCs/>
    </w:rPr>
  </w:style>
  <w:style w:type="paragraph" w:customStyle="1" w:styleId="TOCEntry">
    <w:name w:val="TOCEntry"/>
    <w:basedOn w:val="Normln"/>
    <w:pPr>
      <w:keepNext/>
      <w:keepLines/>
      <w:spacing w:before="120" w:after="240" w:line="240" w:lineRule="atLeast"/>
    </w:pPr>
    <w:rPr>
      <w:b/>
      <w:sz w:val="36"/>
    </w:rPr>
  </w:style>
  <w:style w:type="paragraph" w:styleId="Obsah3">
    <w:name w:val="toc 3"/>
    <w:basedOn w:val="Normln"/>
    <w:next w:val="Normln"/>
    <w:pPr>
      <w:tabs>
        <w:tab w:val="left" w:pos="1200"/>
        <w:tab w:val="right" w:leader="dot" w:pos="9360"/>
      </w:tabs>
      <w:ind w:left="480" w:firstLine="0"/>
    </w:pPr>
    <w:rPr>
      <w:sz w:val="22"/>
      <w:lang w:val="cs-CZ"/>
    </w:rPr>
  </w:style>
  <w:style w:type="paragraph" w:styleId="Obsah4">
    <w:name w:val="toc 4"/>
    <w:basedOn w:val="Normln"/>
    <w:next w:val="Normln"/>
    <w:pPr>
      <w:tabs>
        <w:tab w:val="right" w:leader="dot" w:pos="9360"/>
      </w:tabs>
      <w:ind w:left="720" w:firstLine="0"/>
    </w:pPr>
  </w:style>
  <w:style w:type="paragraph" w:styleId="Obsah5">
    <w:name w:val="toc 5"/>
    <w:basedOn w:val="Normln"/>
    <w:next w:val="Normln"/>
    <w:pPr>
      <w:tabs>
        <w:tab w:val="right" w:leader="dot" w:pos="9360"/>
      </w:tabs>
      <w:ind w:left="960" w:firstLine="0"/>
    </w:pPr>
  </w:style>
  <w:style w:type="paragraph" w:styleId="Obsah6">
    <w:name w:val="toc 6"/>
    <w:basedOn w:val="Normln"/>
    <w:next w:val="Normln"/>
    <w:pPr>
      <w:tabs>
        <w:tab w:val="right" w:leader="dot" w:pos="9360"/>
      </w:tabs>
      <w:ind w:left="1200" w:firstLine="0"/>
    </w:pPr>
  </w:style>
  <w:style w:type="paragraph" w:styleId="Obsah7">
    <w:name w:val="toc 7"/>
    <w:basedOn w:val="Normln"/>
    <w:next w:val="Normln"/>
    <w:pPr>
      <w:tabs>
        <w:tab w:val="right" w:leader="dot" w:pos="9360"/>
      </w:tabs>
      <w:ind w:left="1440" w:firstLine="0"/>
    </w:pPr>
  </w:style>
  <w:style w:type="paragraph" w:styleId="Obsah8">
    <w:name w:val="toc 8"/>
    <w:basedOn w:val="Normln"/>
    <w:next w:val="Normln"/>
    <w:pPr>
      <w:tabs>
        <w:tab w:val="right" w:leader="dot" w:pos="9360"/>
      </w:tabs>
      <w:ind w:left="1680" w:firstLine="0"/>
    </w:pPr>
  </w:style>
  <w:style w:type="paragraph" w:styleId="Obsah9">
    <w:name w:val="toc 9"/>
    <w:basedOn w:val="Normln"/>
    <w:next w:val="Normln"/>
    <w:pPr>
      <w:tabs>
        <w:tab w:val="right" w:leader="dot" w:pos="9360"/>
      </w:tabs>
      <w:ind w:left="1920" w:firstLine="0"/>
    </w:pPr>
  </w:style>
  <w:style w:type="paragraph" w:customStyle="1" w:styleId="template">
    <w:name w:val="template"/>
    <w:basedOn w:val="Normln"/>
    <w:rPr>
      <w:rFonts w:ascii="Arial" w:hAnsi="Arial"/>
      <w:i/>
      <w:sz w:val="22"/>
    </w:rPr>
  </w:style>
  <w:style w:type="paragraph" w:customStyle="1" w:styleId="level3text">
    <w:name w:val="level 3 text"/>
    <w:basedOn w:val="Normln"/>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Nzev"/>
    <w:rPr>
      <w:sz w:val="28"/>
    </w:rPr>
  </w:style>
  <w:style w:type="paragraph" w:customStyle="1" w:styleId="ChangeHistoryTitle">
    <w:name w:val="ChangeHistory Title"/>
    <w:basedOn w:val="Normln"/>
    <w:pPr>
      <w:keepNext/>
      <w:spacing w:before="60" w:after="60" w:line="240" w:lineRule="auto"/>
      <w:jc w:val="center"/>
    </w:pPr>
    <w:rPr>
      <w:rFonts w:ascii="Arial" w:hAnsi="Arial"/>
      <w:b/>
      <w:sz w:val="36"/>
    </w:rPr>
  </w:style>
  <w:style w:type="paragraph" w:customStyle="1" w:styleId="SuperTitle">
    <w:name w:val="SuperTitle"/>
    <w:basedOn w:val="Nzev"/>
    <w:next w:val="Normln"/>
    <w:pPr>
      <w:pBdr>
        <w:top w:val="single" w:sz="40" w:space="1" w:color="000000"/>
      </w:pBdr>
      <w:spacing w:before="960" w:after="0"/>
    </w:pPr>
    <w:rPr>
      <w:sz w:val="28"/>
    </w:rPr>
  </w:style>
  <w:style w:type="paragraph" w:customStyle="1" w:styleId="line">
    <w:name w:val="line"/>
    <w:basedOn w:val="Nzev"/>
    <w:pPr>
      <w:pBdr>
        <w:top w:val="single" w:sz="32" w:space="1" w:color="000000"/>
      </w:pBdr>
      <w:spacing w:after="0"/>
    </w:pPr>
    <w:rPr>
      <w:sz w:val="40"/>
    </w:rPr>
  </w:style>
  <w:style w:type="paragraph" w:customStyle="1" w:styleId="Contents10">
    <w:name w:val="Contents 10"/>
    <w:basedOn w:val="Index"/>
    <w:pPr>
      <w:tabs>
        <w:tab w:val="right" w:leader="dot" w:pos="7425"/>
      </w:tabs>
      <w:ind w:left="2547" w:firstLine="0"/>
    </w:pPr>
  </w:style>
  <w:style w:type="paragraph" w:customStyle="1" w:styleId="TableContents">
    <w:name w:val="Table Contents"/>
    <w:basedOn w:val="Normln"/>
    <w:pPr>
      <w:suppressLineNumbers/>
    </w:pPr>
  </w:style>
  <w:style w:type="paragraph" w:customStyle="1" w:styleId="TableHeading">
    <w:name w:val="Table Heading"/>
    <w:basedOn w:val="TableContents"/>
    <w:pPr>
      <w:jc w:val="center"/>
    </w:pPr>
    <w:rPr>
      <w:b/>
      <w:bCs/>
    </w:rPr>
  </w:style>
  <w:style w:type="paragraph" w:customStyle="1" w:styleId="Nazev2">
    <w:name w:val="Nazev2"/>
    <w:basedOn w:val="Normln"/>
    <w:next w:val="Nazev3"/>
    <w:pPr>
      <w:spacing w:after="0"/>
      <w:ind w:left="113" w:firstLine="0"/>
    </w:pPr>
    <w:rPr>
      <w:b/>
      <w:sz w:val="18"/>
    </w:rPr>
  </w:style>
  <w:style w:type="paragraph" w:customStyle="1" w:styleId="Nazev3">
    <w:name w:val="Nazev3"/>
    <w:basedOn w:val="Nazev2"/>
    <w:next w:val="Nazev4"/>
    <w:rPr>
      <w:b w:val="0"/>
      <w:i/>
      <w:sz w:val="16"/>
    </w:rPr>
  </w:style>
  <w:style w:type="paragraph" w:customStyle="1" w:styleId="Nazev4">
    <w:name w:val="Nazev4"/>
    <w:basedOn w:val="Nazev3"/>
    <w:next w:val="Odpoved2"/>
    <w:pPr>
      <w:spacing w:after="57"/>
    </w:pPr>
    <w:rPr>
      <w:lang w:val="cs-CZ"/>
    </w:rPr>
  </w:style>
  <w:style w:type="paragraph" w:customStyle="1" w:styleId="Odpoved1">
    <w:name w:val="Odpoved1"/>
    <w:basedOn w:val="Normln"/>
    <w:pPr>
      <w:ind w:left="113" w:firstLine="0"/>
    </w:pPr>
  </w:style>
  <w:style w:type="paragraph" w:customStyle="1" w:styleId="Odpoved2">
    <w:name w:val="Odpoved2"/>
    <w:basedOn w:val="Odpoved1"/>
    <w:pPr>
      <w:tabs>
        <w:tab w:val="center" w:leader="dot" w:pos="1701"/>
        <w:tab w:val="left" w:leader="dot" w:pos="1984"/>
        <w:tab w:val="left" w:pos="2268"/>
      </w:tabs>
      <w:spacing w:before="113" w:after="57"/>
    </w:pPr>
    <w:rPr>
      <w:sz w:val="20"/>
    </w:rPr>
  </w:style>
  <w:style w:type="paragraph" w:customStyle="1" w:styleId="Heading10">
    <w:name w:val="Heading 10"/>
    <w:basedOn w:val="Heading"/>
    <w:next w:val="Zkladntext"/>
    <w:pPr>
      <w:numPr>
        <w:numId w:val="2"/>
      </w:numPr>
    </w:pPr>
    <w:rPr>
      <w:b/>
      <w:bCs/>
      <w:sz w:val="21"/>
      <w:szCs w:val="21"/>
    </w:rPr>
  </w:style>
  <w:style w:type="character" w:styleId="Nevyeenzmnka">
    <w:name w:val="Unresolved Mention"/>
    <w:basedOn w:val="Standardnpsmoodstavce"/>
    <w:uiPriority w:val="99"/>
    <w:semiHidden/>
    <w:unhideWhenUsed/>
    <w:rsid w:val="0004576D"/>
    <w:rPr>
      <w:color w:val="605E5C"/>
      <w:shd w:val="clear" w:color="auto" w:fill="E1DFDD"/>
    </w:rPr>
  </w:style>
  <w:style w:type="table" w:styleId="Mkatabulky">
    <w:name w:val="Table Grid"/>
    <w:basedOn w:val="Normlntabulka"/>
    <w:uiPriority w:val="59"/>
    <w:rsid w:val="006C7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ientacnibeh.c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AE23-7391-465E-8D4B-4639F6A4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10</Pages>
  <Words>1356</Words>
  <Characters>8005</Characters>
  <Application>Microsoft Office Word</Application>
  <DocSecurity>0</DocSecurity>
  <Lines>66</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Individual Software Project Specification Template</vt:lpstr>
      <vt:lpstr>Individual Software Project Specification Template</vt:lpstr>
    </vt:vector>
  </TitlesOfParts>
  <Company>DSRG MFF UK</Company>
  <LinksUpToDate>false</LinksUpToDate>
  <CharactersWithSpaces>9343</CharactersWithSpaces>
  <SharedDoc>false</SharedDoc>
  <HLinks>
    <vt:vector size="6" baseType="variant">
      <vt:variant>
        <vt:i4>655368</vt:i4>
      </vt:variant>
      <vt:variant>
        <vt:i4>99</vt:i4>
      </vt:variant>
      <vt:variant>
        <vt:i4>0</vt:i4>
      </vt:variant>
      <vt:variant>
        <vt:i4>5</vt:i4>
      </vt:variant>
      <vt:variant>
        <vt:lpwstr>http://www.orientacnibeh.cz/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Software Project Specification Template</dc:title>
  <dc:subject/>
  <dc:creator>Department of Distributed and Dependable Systems</dc:creator>
  <cp:keywords/>
  <cp:lastModifiedBy>Vít Koštejn</cp:lastModifiedBy>
  <cp:revision>8</cp:revision>
  <cp:lastPrinted>2011-02-22T12:48:00Z</cp:lastPrinted>
  <dcterms:created xsi:type="dcterms:W3CDTF">2020-05-20T06:49:00Z</dcterms:created>
  <dcterms:modified xsi:type="dcterms:W3CDTF">2020-10-30T12:20:00Z</dcterms:modified>
</cp:coreProperties>
</file>